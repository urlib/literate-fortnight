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1B" w:rsidRDefault="00B33B1B" w:rsidP="00B33B1B">
      <w:pPr>
        <w:spacing w:line="300" w:lineRule="exact"/>
        <w:ind w:firstLineChars="1800" w:firstLine="3795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数列</w:t>
      </w:r>
    </w:p>
    <w:p w:rsidR="00B33B1B" w:rsidRDefault="00B33B1B" w:rsidP="00B33B1B">
      <w:pPr>
        <w:rPr>
          <w:rFonts w:hint="eastAsia"/>
          <w:u w:val="double"/>
        </w:rPr>
      </w:pPr>
      <w:r>
        <w:rPr>
          <w:rFonts w:hint="eastAsia"/>
          <w:u w:val="double"/>
        </w:rPr>
        <w:t>1</w:t>
      </w:r>
      <w:r>
        <w:rPr>
          <w:rFonts w:hint="eastAsia"/>
          <w:u w:val="double"/>
        </w:rPr>
        <w:t>、数列中</w:t>
      </w:r>
      <w:r>
        <w:rPr>
          <w:position w:val="-12"/>
          <w:u w:val="double"/>
        </w:rPr>
        <w:object w:dxaOrig="282" w:dyaOrig="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5pt;height:18pt;mso-wrap-style:square;mso-position-horizontal-relative:page;mso-position-vertical-relative:page" o:ole="">
            <v:imagedata r:id="rId7" o:title=""/>
          </v:shape>
          <o:OLEObject Type="Embed" ProgID="Equation.3" ShapeID="_x0000_i1025" DrawAspect="Content" ObjectID="_1499104302" r:id="rId8"/>
        </w:object>
      </w:r>
      <w:r>
        <w:rPr>
          <w:rFonts w:hint="eastAsia"/>
          <w:u w:val="double"/>
        </w:rPr>
        <w:t>与</w:t>
      </w:r>
      <w:r>
        <w:rPr>
          <w:position w:val="-12"/>
          <w:u w:val="double"/>
        </w:rPr>
        <w:object w:dxaOrig="302" w:dyaOrig="363">
          <v:shape id="_x0000_i1026" type="#_x0000_t75" style="width:15.25pt;height:18pt;mso-wrap-style:square;mso-position-horizontal-relative:page;mso-position-vertical-relative:page" o:ole="">
            <v:imagedata r:id="rId9" o:title=""/>
          </v:shape>
          <o:OLEObject Type="Embed" ProgID="Equation.3" ShapeID="_x0000_i1026" DrawAspect="Content" ObjectID="_1499104303" r:id="rId10"/>
        </w:object>
      </w:r>
      <w:r>
        <w:rPr>
          <w:rFonts w:hint="eastAsia"/>
          <w:u w:val="double"/>
        </w:rPr>
        <w:t>之间的关系：</w:t>
      </w:r>
    </w:p>
    <w:p w:rsidR="00B33B1B" w:rsidRDefault="00B33B1B" w:rsidP="00B33B1B">
      <w:pPr>
        <w:rPr>
          <w:rFonts w:hint="eastAsia"/>
        </w:rPr>
      </w:pPr>
      <w:r>
        <w:rPr>
          <w:position w:val="-32"/>
        </w:rPr>
        <w:object w:dxaOrig="2242" w:dyaOrig="761">
          <v:shape id="_x0000_i1027" type="#_x0000_t75" style="width:112.15pt;height:38.1pt;mso-wrap-style:square;mso-position-horizontal-relative:page;mso-position-vertical-relative:page" o:ole="">
            <v:imagedata r:id="rId11" o:title=""/>
          </v:shape>
          <o:OLEObject Type="Embed" ProgID="Equation.DSMT4" ShapeID="_x0000_i1027" DrawAspect="Content" ObjectID="_1499104304" r:id="rId12"/>
        </w:object>
      </w:r>
      <w:r>
        <w:rPr>
          <w:rFonts w:hint="eastAsia"/>
        </w:rPr>
        <w:t>注意通项能否合并。</w:t>
      </w:r>
    </w:p>
    <w:p w:rsidR="00B33B1B" w:rsidRDefault="00B33B1B" w:rsidP="00B33B1B">
      <w:pPr>
        <w:rPr>
          <w:rFonts w:hint="eastAsia"/>
          <w:u w:val="double"/>
        </w:rPr>
      </w:pPr>
      <w:r>
        <w:rPr>
          <w:rFonts w:hint="eastAsia"/>
          <w:u w:val="double"/>
        </w:rPr>
        <w:t>2</w:t>
      </w:r>
      <w:r>
        <w:rPr>
          <w:rFonts w:hint="eastAsia"/>
          <w:u w:val="double"/>
        </w:rPr>
        <w:t>、等差数列：</w:t>
      </w:r>
    </w:p>
    <w:p w:rsidR="00B33B1B" w:rsidRDefault="00B33B1B" w:rsidP="00B33B1B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hint="eastAsia"/>
        </w:rPr>
        <w:t>⑴</w:t>
      </w:r>
      <w:r>
        <w:rPr>
          <w:rFonts w:hint="eastAsia"/>
          <w:u w:val="wave"/>
        </w:rPr>
        <w:t>定义：</w:t>
      </w:r>
      <w:r>
        <w:rPr>
          <w:rFonts w:hint="eastAsia"/>
        </w:rPr>
        <w:t>如果一个数列从第</w:t>
      </w:r>
      <w:r>
        <w:rPr>
          <w:rFonts w:hint="eastAsia"/>
        </w:rPr>
        <w:t>2</w:t>
      </w:r>
      <w:r>
        <w:rPr>
          <w:rFonts w:hint="eastAsia"/>
        </w:rPr>
        <w:t>项起，每一项与它的前一项的差等于同一个常数，</w:t>
      </w:r>
      <w:r>
        <w:rPr>
          <w:rFonts w:ascii="宋体" w:hAnsi="宋体" w:hint="eastAsia"/>
          <w:szCs w:val="21"/>
        </w:rPr>
        <w:t>即</w:t>
      </w:r>
      <w:r>
        <w:rPr>
          <w:rFonts w:ascii="宋体" w:hAnsi="宋体"/>
          <w:position w:val="-12"/>
          <w:szCs w:val="21"/>
        </w:rPr>
        <w:object w:dxaOrig="285" w:dyaOrig="366">
          <v:shape id="_x0000_i1028" type="#_x0000_t75" style="width:13.85pt;height:18pt;mso-wrap-style:square;mso-position-horizontal-relative:page;mso-position-vertical-relative:page" o:ole="">
            <v:imagedata r:id="rId13" o:title=""/>
          </v:shape>
          <o:OLEObject Type="Embed" ProgID="Equation.3" ShapeID="_x0000_i1028" DrawAspect="Content" ObjectID="_1499104305" r:id="rId14"/>
        </w:objec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position w:val="-12"/>
          <w:szCs w:val="21"/>
        </w:rPr>
        <w:object w:dxaOrig="428" w:dyaOrig="367">
          <v:shape id="_x0000_i1029" type="#_x0000_t75" style="width:20.75pt;height:18pt;mso-wrap-style:square;mso-position-horizontal-relative:page;mso-position-vertical-relative:page" o:ole="">
            <v:imagedata r:id="rId15" o:title=""/>
          </v:shape>
          <o:OLEObject Type="Embed" ProgID="Equation.3" ShapeID="_x0000_i1029" DrawAspect="Content" ObjectID="_1499104306" r:id="rId16"/>
        </w:object>
      </w:r>
      <w:r>
        <w:rPr>
          <w:rFonts w:ascii="宋体" w:hAnsi="宋体" w:hint="eastAsia"/>
          <w:szCs w:val="21"/>
        </w:rPr>
        <w:t>=d ，（n≥2，n∈N</w:t>
      </w:r>
      <w:r>
        <w:rPr>
          <w:rFonts w:ascii="宋体" w:hAnsi="宋体"/>
          <w:position w:val="-4"/>
          <w:szCs w:val="21"/>
        </w:rPr>
        <w:object w:dxaOrig="164" w:dyaOrig="307">
          <v:shape id="_x0000_i1030" type="#_x0000_t75" style="width:8.3pt;height:15.25pt;mso-wrap-style:square;mso-position-horizontal-relative:page;mso-position-vertical-relative:page" o:ole="">
            <v:imagedata r:id="rId17" o:title=""/>
          </v:shape>
          <o:OLEObject Type="Embed" ProgID="Equation.3" ShapeID="_x0000_i1030" DrawAspect="Content" ObjectID="_1499104307" r:id="rId18"/>
        </w:object>
      </w:r>
      <w:r>
        <w:rPr>
          <w:rFonts w:ascii="宋体" w:hAnsi="宋体" w:hint="eastAsia"/>
          <w:szCs w:val="21"/>
        </w:rPr>
        <w:t>），</w:t>
      </w:r>
    </w:p>
    <w:p w:rsidR="00B33B1B" w:rsidRDefault="00B33B1B" w:rsidP="00B33B1B">
      <w:pPr>
        <w:ind w:left="315" w:hangingChars="150" w:hanging="315"/>
        <w:rPr>
          <w:rFonts w:hint="eastAsia"/>
        </w:rPr>
      </w:pPr>
      <w:r>
        <w:rPr>
          <w:rFonts w:hint="eastAsia"/>
        </w:rPr>
        <w:t>那么这个数列就叫做等差数列。</w:t>
      </w:r>
    </w:p>
    <w:p w:rsidR="00B33B1B" w:rsidRDefault="00B33B1B" w:rsidP="00B33B1B">
      <w:pPr>
        <w:jc w:val="left"/>
        <w:rPr>
          <w:rFonts w:hint="eastAsia"/>
        </w:rPr>
      </w:pPr>
      <w:r>
        <w:rPr>
          <w:rFonts w:hint="eastAsia"/>
        </w:rPr>
        <w:t>⑵</w:t>
      </w:r>
      <w:r>
        <w:rPr>
          <w:rFonts w:hint="eastAsia"/>
          <w:u w:val="wave"/>
        </w:rPr>
        <w:t>等差中项：</w:t>
      </w:r>
      <w:r>
        <w:rPr>
          <w:rFonts w:hint="eastAsia"/>
        </w:rPr>
        <w:t>若三数</w:t>
      </w:r>
      <w:r>
        <w:rPr>
          <w:position w:val="-6"/>
        </w:rPr>
        <w:object w:dxaOrig="900" w:dyaOrig="280">
          <v:shape id="_x0000_i1031" type="#_x0000_t75" style="width:45pt;height:13.85pt;mso-wrap-style:square;mso-position-horizontal-relative:page;mso-position-vertical-relative:page" o:ole="">
            <v:imagedata r:id="rId19" o:title=""/>
          </v:shape>
          <o:OLEObject Type="Embed" ProgID="Equation.DSMT4" ShapeID="_x0000_i1031" DrawAspect="Content" ObjectID="_1499104308" r:id="rId20"/>
        </w:object>
      </w:r>
      <w:r>
        <w:rPr>
          <w:rFonts w:hint="eastAsia"/>
        </w:rPr>
        <w:t>成等差数列</w:t>
      </w:r>
      <w:r>
        <w:rPr>
          <w:position w:val="-24"/>
        </w:rPr>
        <w:object w:dxaOrig="1281" w:dyaOrig="621">
          <v:shape id="_x0000_i1032" type="#_x0000_t75" style="width:63.7pt;height:31.15pt;mso-wrap-style:square;mso-position-horizontal-relative:page;mso-position-vertical-relative:page" o:ole="">
            <v:imagedata r:id="rId21" o:title=""/>
          </v:shape>
          <o:OLEObject Type="Embed" ProgID="Equation.DSMT4" ShapeID="_x0000_i1032" DrawAspect="Content" ObjectID="_1499104309" r:id="rId22"/>
        </w:object>
      </w:r>
    </w:p>
    <w:p w:rsidR="00B33B1B" w:rsidRDefault="00B33B1B" w:rsidP="00B33B1B">
      <w:pPr>
        <w:rPr>
          <w:rFonts w:hint="eastAsia"/>
        </w:rPr>
      </w:pPr>
      <w:r>
        <w:rPr>
          <w:rFonts w:hint="eastAsia"/>
        </w:rPr>
        <w:t>⑶</w:t>
      </w:r>
      <w:r>
        <w:rPr>
          <w:rFonts w:hint="eastAsia"/>
          <w:u w:val="wave"/>
        </w:rPr>
        <w:t>通项公式：</w:t>
      </w:r>
      <w:r>
        <w:rPr>
          <w:position w:val="-12"/>
        </w:rPr>
        <w:object w:dxaOrig="3180" w:dyaOrig="360">
          <v:shape id="_x0000_i1033" type="#_x0000_t75" style="width:159.25pt;height:18pt;mso-wrap-style:square;mso-position-horizontal-relative:page;mso-position-vertical-relative:page" o:ole="">
            <v:imagedata r:id="rId23" o:title=""/>
          </v:shape>
          <o:OLEObject Type="Embed" ProgID="Equation.DSMT4" ShapeID="_x0000_i1033" DrawAspect="Content" ObjectID="_1499104310" r:id="rId24"/>
        </w:object>
      </w:r>
    </w:p>
    <w:p w:rsidR="00B33B1B" w:rsidRDefault="00B33B1B" w:rsidP="00B33B1B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position w:val="-12"/>
          <w:szCs w:val="21"/>
        </w:rPr>
        <w:object w:dxaOrig="2840" w:dyaOrig="360">
          <v:shape id="_x0000_i1034" type="#_x0000_t75" style="width:141.9pt;height:18pt;mso-wrap-style:square;mso-position-horizontal-relative:page;mso-position-vertical-relative:page" o:ole="">
            <v:imagedata r:id="rId25" o:title=""/>
          </v:shape>
          <o:OLEObject Type="Embed" ProgID="Equation.DSMT4" ShapeID="_x0000_i1034" DrawAspect="Content" ObjectID="_1499104311" r:id="rId26"/>
        </w:object>
      </w:r>
      <w:r>
        <w:rPr>
          <w:rFonts w:ascii="宋体" w:hAnsi="宋体" w:hint="eastAsia"/>
          <w:szCs w:val="21"/>
        </w:rPr>
        <w:t xml:space="preserve"> </w:t>
      </w:r>
    </w:p>
    <w:p w:rsidR="00B33B1B" w:rsidRDefault="00B33B1B" w:rsidP="00B33B1B">
      <w:pPr>
        <w:rPr>
          <w:rFonts w:hint="eastAsia"/>
        </w:rPr>
      </w:pPr>
      <w:r>
        <w:rPr>
          <w:rFonts w:hint="eastAsia"/>
        </w:rPr>
        <w:t>⑷</w:t>
      </w:r>
      <w:r>
        <w:rPr>
          <w:rFonts w:hint="eastAsia"/>
          <w:u w:val="wave"/>
        </w:rPr>
        <w:t>前</w:t>
      </w:r>
      <w:r>
        <w:rPr>
          <w:position w:val="-6"/>
          <w:u w:val="wave"/>
        </w:rPr>
        <w:object w:dxaOrig="201" w:dyaOrig="221">
          <v:shape id="_x0000_i1035" type="#_x0000_t75" style="width:9.7pt;height:11.1pt;mso-wrap-style:square;mso-position-horizontal-relative:page;mso-position-vertical-relative:page" o:ole="">
            <v:imagedata r:id="rId27" o:title=""/>
          </v:shape>
          <o:OLEObject Type="Embed" ProgID="Equation.DSMT4" ShapeID="_x0000_i1035" DrawAspect="Content" ObjectID="_1499104312" r:id="rId28"/>
        </w:object>
      </w:r>
      <w:r>
        <w:rPr>
          <w:rFonts w:hint="eastAsia"/>
          <w:u w:val="wave"/>
        </w:rPr>
        <w:t>项和公式：</w:t>
      </w:r>
    </w:p>
    <w:p w:rsidR="00B33B1B" w:rsidRDefault="00B33B1B" w:rsidP="00B33B1B">
      <w:pPr>
        <w:rPr>
          <w:rFonts w:hint="eastAsia"/>
        </w:rPr>
      </w:pPr>
      <w:r>
        <w:rPr>
          <w:position w:val="-24"/>
        </w:rPr>
        <w:object w:dxaOrig="3260" w:dyaOrig="660">
          <v:shape id="_x0000_i1036" type="#_x0000_t75" style="width:162.7pt;height:33.25pt;mso-wrap-style:square;mso-position-horizontal-relative:page;mso-position-vertical-relative:page" o:ole="">
            <v:imagedata r:id="rId29" o:title=""/>
          </v:shape>
          <o:OLEObject Type="Embed" ProgID="Equation.DSMT4" ShapeID="_x0000_i1036" DrawAspect="Content" ObjectID="_1499104313" r:id="rId30"/>
        </w:object>
      </w:r>
    </w:p>
    <w:p w:rsidR="00B33B1B" w:rsidRDefault="00B33B1B" w:rsidP="00B33B1B">
      <w:pPr>
        <w:rPr>
          <w:rFonts w:hint="eastAsia"/>
          <w:u w:val="wave"/>
        </w:rPr>
      </w:pPr>
      <w:r>
        <w:rPr>
          <w:rFonts w:hint="eastAsia"/>
        </w:rPr>
        <w:t>⑸</w:t>
      </w:r>
      <w:r>
        <w:rPr>
          <w:rFonts w:hint="eastAsia"/>
          <w:u w:val="wave"/>
        </w:rPr>
        <w:t>常用性质：</w:t>
      </w:r>
    </w:p>
    <w:p w:rsidR="00B33B1B" w:rsidRDefault="00B33B1B" w:rsidP="00B33B1B">
      <w:pPr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①若</w:t>
      </w:r>
      <w:r>
        <w:rPr>
          <w:rFonts w:ascii="宋体" w:hAnsi="宋体"/>
          <w:position w:val="-10"/>
          <w:szCs w:val="21"/>
        </w:rPr>
        <w:object w:dxaOrig="3019" w:dyaOrig="340">
          <v:shape id="_x0000_i1037" type="#_x0000_t75" style="width:150.9pt;height:17.3pt;mso-wrap-style:square;mso-position-horizontal-relative:page;mso-position-vertical-relative:page" o:ole="">
            <v:imagedata r:id="rId31" o:title=""/>
          </v:shape>
          <o:OLEObject Type="Embed" ProgID="Equation.3" ShapeID="_x0000_i1037" DrawAspect="Content" ObjectID="_1499104314" r:id="rId32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4"/>
          <w:szCs w:val="21"/>
        </w:rPr>
        <w:object w:dxaOrig="1722" w:dyaOrig="380">
          <v:shape id="_x0000_i1038" type="#_x0000_t75" style="width:85.85pt;height:18.7pt;mso-wrap-style:square;mso-position-horizontal-relative:page;mso-position-vertical-relative:page" o:ole="">
            <v:imagedata r:id="rId33" o:title=""/>
          </v:shape>
          <o:OLEObject Type="Embed" ProgID="Equation.3" ShapeID="_x0000_i1038" DrawAspect="Content" ObjectID="_1499104315" r:id="rId34"/>
        </w:object>
      </w:r>
      <w:r>
        <w:rPr>
          <w:rFonts w:ascii="宋体" w:hAnsi="宋体" w:hint="eastAsia"/>
          <w:szCs w:val="21"/>
        </w:rPr>
        <w:t>；</w:t>
      </w:r>
    </w:p>
    <w:p w:rsidR="00B33B1B" w:rsidRDefault="00B33B1B" w:rsidP="00B33B1B">
      <w:pPr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②下标为等差数列的项</w:t>
      </w:r>
      <w:r>
        <w:rPr>
          <w:rFonts w:ascii="宋体" w:hAnsi="宋体"/>
          <w:position w:val="-12"/>
          <w:szCs w:val="21"/>
        </w:rPr>
        <w:object w:dxaOrig="1862" w:dyaOrig="360">
          <v:shape id="_x0000_i1039" type="#_x0000_t75" style="width:92.75pt;height:18pt;mso-wrap-style:square;mso-position-horizontal-relative:page;mso-position-vertical-relative:page" o:ole="">
            <v:imagedata r:id="rId35" o:title=""/>
          </v:shape>
          <o:OLEObject Type="Embed" ProgID="Equation.3" ShapeID="_x0000_i1039" DrawAspect="Content" ObjectID="_1499104316" r:id="rId36"/>
        </w:object>
      </w:r>
      <w:r>
        <w:rPr>
          <w:rFonts w:ascii="宋体" w:hAnsi="宋体" w:hint="eastAsia"/>
          <w:szCs w:val="21"/>
        </w:rPr>
        <w:t>，仍组成等差数列；</w:t>
      </w:r>
    </w:p>
    <w:p w:rsidR="00B33B1B" w:rsidRDefault="00B33B1B" w:rsidP="00B33B1B">
      <w:pPr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③数列</w:t>
      </w:r>
      <w:r>
        <w:rPr>
          <w:rFonts w:ascii="宋体" w:hAnsi="宋体"/>
          <w:position w:val="-12"/>
          <w:szCs w:val="21"/>
        </w:rPr>
        <w:object w:dxaOrig="921" w:dyaOrig="360">
          <v:shape id="_x0000_i1040" type="#_x0000_t75" style="width:45.7pt;height:18pt;mso-wrap-style:square;mso-position-horizontal-relative:page;mso-position-vertical-relative:page" o:ole="">
            <v:imagedata r:id="rId37" o:title=""/>
          </v:shape>
          <o:OLEObject Type="Embed" ProgID="Equation.3" ShapeID="_x0000_i1040" DrawAspect="Content" ObjectID="_1499104317" r:id="rId38"/>
        </w:objec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position w:val="-10"/>
          <w:szCs w:val="21"/>
        </w:rPr>
        <w:object w:dxaOrig="422" w:dyaOrig="321">
          <v:shape id="_x0000_i1041" type="#_x0000_t75" style="width:20.75pt;height:15.9pt;mso-wrap-style:square;mso-position-horizontal-relative:page;mso-position-vertical-relative:page" o:ole="">
            <v:imagedata r:id="rId39" o:title=""/>
          </v:shape>
          <o:OLEObject Type="Embed" ProgID="Equation.3" ShapeID="_x0000_i1041" DrawAspect="Content" ObjectID="_1499104318" r:id="rId40"/>
        </w:object>
      </w:r>
      <w:r>
        <w:rPr>
          <w:rFonts w:ascii="宋体" w:hAnsi="宋体" w:hint="eastAsia"/>
          <w:szCs w:val="21"/>
        </w:rPr>
        <w:t>为常数）仍为等差数列；</w:t>
      </w:r>
    </w:p>
    <w:p w:rsidR="00B33B1B" w:rsidRDefault="00B33B1B" w:rsidP="00B33B1B">
      <w:pPr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④</w:t>
      </w:r>
      <w:r>
        <w:rPr>
          <w:rFonts w:hint="eastAsia"/>
        </w:rPr>
        <w:t>若</w:t>
      </w:r>
      <w:r>
        <w:rPr>
          <w:position w:val="-12"/>
        </w:rPr>
        <w:object w:dxaOrig="461" w:dyaOrig="361">
          <v:shape id="_x0000_i1042" type="#_x0000_t75" style="width:22.85pt;height:18pt;mso-wrap-style:square;mso-position-horizontal-relative:page;mso-position-vertical-relative:page" o:ole="">
            <v:imagedata r:id="rId41" o:title=""/>
          </v:shape>
          <o:OLEObject Type="Embed" ProgID="Equation.DSMT4" ShapeID="_x0000_i1042" DrawAspect="Content" ObjectID="_1499104319" r:id="rId42"/>
        </w:object>
      </w:r>
      <w:r>
        <w:rPr>
          <w:rFonts w:hint="eastAsia"/>
        </w:rPr>
        <w:t>、</w:t>
      </w:r>
      <w:r>
        <w:rPr>
          <w:position w:val="-12"/>
        </w:rPr>
        <w:object w:dxaOrig="442" w:dyaOrig="362">
          <v:shape id="_x0000_i1043" type="#_x0000_t75" style="width:22.15pt;height:18pt;mso-wrap-style:square;mso-position-horizontal-relative:page;mso-position-vertical-relative:page" o:ole="">
            <v:imagedata r:id="rId43" o:title=""/>
          </v:shape>
          <o:OLEObject Type="Embed" ProgID="Equation.DSMT4" ShapeID="_x0000_i1043" DrawAspect="Content" ObjectID="_1499104320" r:id="rId44"/>
        </w:object>
      </w:r>
      <w:r>
        <w:rPr>
          <w:rFonts w:hint="eastAsia"/>
        </w:rPr>
        <w:t>是等差数列，则</w:t>
      </w:r>
      <w:r>
        <w:rPr>
          <w:position w:val="-12"/>
        </w:rPr>
        <w:object w:dxaOrig="582" w:dyaOrig="361">
          <v:shape id="_x0000_i1044" type="#_x0000_t75" style="width:29.1pt;height:18pt;mso-wrap-style:square;mso-position-horizontal-relative:page;mso-position-vertical-relative:page" o:ole="">
            <v:imagedata r:id="rId45" o:title=""/>
          </v:shape>
          <o:OLEObject Type="Embed" ProgID="Equation.DSMT4" ShapeID="_x0000_i1044" DrawAspect="Content" ObjectID="_1499104321" r:id="rId46"/>
        </w:object>
      </w:r>
      <w:r>
        <w:rPr>
          <w:rFonts w:hint="eastAsia"/>
        </w:rPr>
        <w:t>、</w:t>
      </w:r>
      <w:r>
        <w:rPr>
          <w:position w:val="-12"/>
        </w:rPr>
        <w:object w:dxaOrig="1141" w:dyaOrig="360">
          <v:shape id="_x0000_i1045" type="#_x0000_t75" style="width:56.75pt;height:18pt;mso-wrap-style:square;mso-position-horizontal-relative:page;mso-position-vertical-relative:page" o:ole="">
            <v:imagedata r:id="rId47" o:title=""/>
          </v:shape>
          <o:OLEObject Type="Embed" ProgID="Equation.DSMT4" ShapeID="_x0000_i1045" DrawAspect="Content" ObjectID="_1499104322" r:id="rId48"/>
        </w:object>
      </w:r>
      <w:r>
        <w:rPr>
          <w:rFonts w:hint="eastAsia"/>
        </w:rPr>
        <w:t xml:space="preserve"> (</w:t>
      </w:r>
      <w:r>
        <w:rPr>
          <w:position w:val="-6"/>
        </w:rPr>
        <w:object w:dxaOrig="201" w:dyaOrig="281">
          <v:shape id="_x0000_i1046" type="#_x0000_t75" style="width:9.7pt;height:13.85pt;mso-wrap-style:square;mso-position-horizontal-relative:page;mso-position-vertical-relative:page" o:ole="">
            <v:imagedata r:id="rId49" o:title=""/>
          </v:shape>
          <o:OLEObject Type="Embed" ProgID="Equation.DSMT4" ShapeID="_x0000_i1046" DrawAspect="Content" ObjectID="_1499104323" r:id="rId50"/>
        </w:object>
      </w:r>
      <w:r>
        <w:rPr>
          <w:rFonts w:hint="eastAsia"/>
        </w:rPr>
        <w:t>、</w:t>
      </w:r>
      <w:r>
        <w:rPr>
          <w:position w:val="-10"/>
        </w:rPr>
        <w:object w:dxaOrig="241" w:dyaOrig="261">
          <v:shape id="_x0000_i1047" type="#_x0000_t75" style="width:11.75pt;height:13.15pt;mso-wrap-style:square;mso-position-horizontal-relative:page;mso-position-vertical-relative:page" o:ole="">
            <v:imagedata r:id="rId51" o:title=""/>
          </v:shape>
          <o:OLEObject Type="Embed" ProgID="Equation.DSMT4" ShapeID="_x0000_i1047" DrawAspect="Content" ObjectID="_1499104324" r:id="rId52"/>
        </w:object>
      </w:r>
      <w:r>
        <w:rPr>
          <w:rFonts w:hint="eastAsia"/>
        </w:rPr>
        <w:t>是非零常数</w:t>
      </w:r>
      <w:r>
        <w:rPr>
          <w:rFonts w:hint="eastAsia"/>
        </w:rPr>
        <w:t>)</w:t>
      </w:r>
      <w:r>
        <w:rPr>
          <w:rFonts w:hint="eastAsia"/>
        </w:rPr>
        <w:t>、</w:t>
      </w:r>
      <w:bookmarkStart w:id="0" w:name="_GoBack"/>
      <w:bookmarkEnd w:id="0"/>
      <w:r>
        <w:rPr>
          <w:position w:val="-14"/>
        </w:rPr>
        <w:object w:dxaOrig="1782" w:dyaOrig="400">
          <v:shape id="_x0000_i1048" type="#_x0000_t75" style="width:89.3pt;height:20.1pt;mso-wrap-style:square;mso-position-horizontal-relative:page;mso-position-vertical-relative:page" o:ole="">
            <v:imagedata r:id="rId53" o:title=""/>
          </v:shape>
          <o:OLEObject Type="Embed" ProgID="Equation.DSMT4" ShapeID="_x0000_i1048" DrawAspect="Content" ObjectID="_1499104325" r:id="rId54"/>
        </w:object>
      </w:r>
      <w:r>
        <w:rPr>
          <w:rFonts w:hint="eastAsia"/>
        </w:rPr>
        <w:t>、，…也成等差数列。</w:t>
      </w:r>
    </w:p>
    <w:p w:rsidR="00B33B1B" w:rsidRDefault="00B33B1B" w:rsidP="00B33B1B">
      <w:pPr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⑤</w:t>
      </w:r>
      <w:r>
        <w:rPr>
          <w:rFonts w:hint="eastAsia"/>
          <w:szCs w:val="21"/>
        </w:rPr>
        <w:t>单调性：</w:t>
      </w:r>
      <w:r>
        <w:rPr>
          <w:rFonts w:ascii="宋体" w:hAnsi="宋体"/>
          <w:position w:val="-12"/>
          <w:szCs w:val="21"/>
        </w:rPr>
        <w:object w:dxaOrig="461" w:dyaOrig="361">
          <v:shape id="_x0000_i1049" type="#_x0000_t75" style="width:22.85pt;height:18pt;mso-wrap-style:square;mso-position-horizontal-relative:page;mso-position-vertical-relative:page" o:ole="">
            <v:imagedata r:id="rId55" o:title=""/>
          </v:shape>
          <o:OLEObject Type="Embed" ProgID="Equation.3" ShapeID="_x0000_i1049" DrawAspect="Content" ObjectID="_1499104326" r:id="rId56"/>
        </w:object>
      </w:r>
      <w:r>
        <w:rPr>
          <w:rFonts w:ascii="宋体" w:hAnsi="宋体" w:hint="eastAsia"/>
          <w:szCs w:val="21"/>
        </w:rPr>
        <w:t>的公差为</w:t>
      </w:r>
      <w:r>
        <w:rPr>
          <w:rFonts w:ascii="宋体" w:hAnsi="宋体"/>
          <w:position w:val="-6"/>
          <w:szCs w:val="21"/>
        </w:rPr>
        <w:object w:dxaOrig="221" w:dyaOrig="281">
          <v:shape id="_x0000_i1050" type="#_x0000_t75" style="width:11.1pt;height:13.85pt;mso-wrap-style:square;mso-position-horizontal-relative:page;mso-position-vertical-relative:page" o:ole="">
            <v:imagedata r:id="rId57" o:title=""/>
          </v:shape>
          <o:OLEObject Type="Embed" ProgID="Equation.3" ShapeID="_x0000_i1050" DrawAspect="Content" ObjectID="_1499104327" r:id="rId58"/>
        </w:object>
      </w:r>
      <w:r>
        <w:rPr>
          <w:rFonts w:ascii="宋体" w:hAnsi="宋体" w:hint="eastAsia"/>
          <w:szCs w:val="21"/>
        </w:rPr>
        <w:t>，则：</w:t>
      </w:r>
    </w:p>
    <w:p w:rsidR="00B33B1B" w:rsidRDefault="00B33B1B" w:rsidP="00B33B1B">
      <w:pPr>
        <w:spacing w:line="440" w:lineRule="exact"/>
        <w:ind w:firstLineChars="300" w:firstLine="63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ⅰ）</w:t>
      </w:r>
      <w:r>
        <w:rPr>
          <w:rFonts w:ascii="宋体" w:hAnsi="宋体"/>
          <w:position w:val="-6"/>
          <w:szCs w:val="21"/>
        </w:rPr>
        <w:object w:dxaOrig="920" w:dyaOrig="280">
          <v:shape id="_x0000_i1051" type="#_x0000_t75" style="width:45.7pt;height:13.85pt;mso-wrap-style:square;mso-position-horizontal-relative:page;mso-position-vertical-relative:page" o:ole="">
            <v:imagedata r:id="rId59" o:title=""/>
          </v:shape>
          <o:OLEObject Type="Embed" ProgID="Equation.3" ShapeID="_x0000_i1051" DrawAspect="Content" ObjectID="_1499104328" r:id="rId60"/>
        </w:object>
      </w:r>
      <w:r>
        <w:rPr>
          <w:rFonts w:ascii="宋体" w:hAnsi="宋体"/>
          <w:position w:val="-12"/>
          <w:szCs w:val="21"/>
        </w:rPr>
        <w:object w:dxaOrig="461" w:dyaOrig="361">
          <v:shape id="_x0000_i1052" type="#_x0000_t75" style="width:22.85pt;height:18pt;mso-wrap-style:square;mso-position-horizontal-relative:page;mso-position-vertical-relative:page" o:ole="">
            <v:imagedata r:id="rId55" o:title=""/>
          </v:shape>
          <o:OLEObject Type="Embed" ProgID="Equation.3" ShapeID="_x0000_i1052" DrawAspect="Content" ObjectID="_1499104329" r:id="rId61"/>
        </w:object>
      </w:r>
      <w:r>
        <w:rPr>
          <w:rFonts w:ascii="宋体" w:hAnsi="宋体" w:hint="eastAsia"/>
          <w:szCs w:val="21"/>
        </w:rPr>
        <w:t>为递增数列；</w:t>
      </w:r>
    </w:p>
    <w:p w:rsidR="00B33B1B" w:rsidRDefault="00B33B1B" w:rsidP="00B33B1B">
      <w:pPr>
        <w:spacing w:line="440" w:lineRule="exact"/>
        <w:ind w:firstLineChars="300" w:firstLine="63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ⅱ）</w:t>
      </w:r>
      <w:r>
        <w:rPr>
          <w:rFonts w:ascii="宋体" w:hAnsi="宋体"/>
          <w:position w:val="-6"/>
          <w:szCs w:val="21"/>
        </w:rPr>
        <w:object w:dxaOrig="900" w:dyaOrig="280">
          <v:shape id="_x0000_i1053" type="#_x0000_t75" style="width:45pt;height:13.85pt;mso-wrap-style:square;mso-position-horizontal-relative:page;mso-position-vertical-relative:page" o:ole="">
            <v:imagedata r:id="rId62" o:title=""/>
          </v:shape>
          <o:OLEObject Type="Embed" ProgID="Equation.3" ShapeID="_x0000_i1053" DrawAspect="Content" ObjectID="_1499104330" r:id="rId63"/>
        </w:object>
      </w:r>
      <w:r>
        <w:rPr>
          <w:rFonts w:ascii="宋体" w:hAnsi="宋体"/>
          <w:position w:val="-12"/>
          <w:szCs w:val="21"/>
        </w:rPr>
        <w:object w:dxaOrig="461" w:dyaOrig="361">
          <v:shape id="_x0000_i1054" type="#_x0000_t75" style="width:22.85pt;height:18pt;mso-wrap-style:square;mso-position-horizontal-relative:page;mso-position-vertical-relative:page" o:ole="">
            <v:imagedata r:id="rId55" o:title=""/>
          </v:shape>
          <o:OLEObject Type="Embed" ProgID="Equation.3" ShapeID="_x0000_i1054" DrawAspect="Content" ObjectID="_1499104331" r:id="rId64"/>
        </w:object>
      </w:r>
      <w:r>
        <w:rPr>
          <w:rFonts w:ascii="宋体" w:hAnsi="宋体" w:hint="eastAsia"/>
          <w:szCs w:val="21"/>
        </w:rPr>
        <w:t>为递减数列；</w:t>
      </w:r>
    </w:p>
    <w:p w:rsidR="00B33B1B" w:rsidRDefault="00B33B1B" w:rsidP="00B33B1B">
      <w:pPr>
        <w:spacing w:line="440" w:lineRule="exact"/>
        <w:ind w:firstLineChars="300" w:firstLine="63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ⅲ）</w:t>
      </w:r>
      <w:r>
        <w:rPr>
          <w:rFonts w:ascii="宋体" w:hAnsi="宋体"/>
          <w:position w:val="-6"/>
          <w:szCs w:val="21"/>
        </w:rPr>
        <w:object w:dxaOrig="920" w:dyaOrig="280">
          <v:shape id="_x0000_i1055" type="#_x0000_t75" style="width:45.7pt;height:13.85pt;mso-wrap-style:square;mso-position-horizontal-relative:page;mso-position-vertical-relative:page" o:ole="">
            <v:imagedata r:id="rId65" o:title=""/>
          </v:shape>
          <o:OLEObject Type="Embed" ProgID="Equation.3" ShapeID="_x0000_i1055" DrawAspect="Content" ObjectID="_1499104332" r:id="rId66"/>
        </w:object>
      </w:r>
      <w:r>
        <w:rPr>
          <w:rFonts w:ascii="宋体" w:hAnsi="宋体"/>
          <w:position w:val="-12"/>
          <w:szCs w:val="21"/>
        </w:rPr>
        <w:object w:dxaOrig="461" w:dyaOrig="361">
          <v:shape id="_x0000_i1056" type="#_x0000_t75" style="width:22.85pt;height:18pt;mso-wrap-style:square;mso-position-horizontal-relative:page;mso-position-vertical-relative:page" o:ole="">
            <v:imagedata r:id="rId55" o:title=""/>
          </v:shape>
          <o:OLEObject Type="Embed" ProgID="Equation.3" ShapeID="_x0000_i1056" DrawAspect="Content" ObjectID="_1499104333" r:id="rId67"/>
        </w:object>
      </w:r>
      <w:r>
        <w:rPr>
          <w:rFonts w:ascii="宋体" w:hAnsi="宋体" w:hint="eastAsia"/>
          <w:szCs w:val="21"/>
        </w:rPr>
        <w:t>为常数列；</w:t>
      </w:r>
    </w:p>
    <w:p w:rsidR="00B33B1B" w:rsidRDefault="00B33B1B" w:rsidP="00B33B1B">
      <w:pPr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⑥数列{</w:t>
      </w:r>
      <w:r>
        <w:rPr>
          <w:rFonts w:ascii="宋体" w:hAnsi="宋体"/>
          <w:position w:val="-12"/>
          <w:szCs w:val="21"/>
        </w:rPr>
        <w:object w:dxaOrig="286" w:dyaOrig="367">
          <v:shape id="_x0000_i1057" type="#_x0000_t75" style="width:13.85pt;height:18pt;mso-wrap-style:square;mso-position-horizontal-relative:page;mso-position-vertical-relative:page" o:ole="">
            <v:fill o:detectmouseclick="t"/>
            <v:imagedata r:id="rId68" o:title=""/>
          </v:shape>
          <o:OLEObject Type="Embed" ProgID="Equation.3" ShapeID="_x0000_i1057" DrawAspect="Content" ObjectID="_1499104334" r:id="rId69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}为等差数列</w:t>
      </w:r>
      <w:r>
        <w:rPr>
          <w:rFonts w:ascii="宋体" w:hAnsi="宋体"/>
          <w:position w:val="-12"/>
          <w:szCs w:val="21"/>
        </w:rPr>
        <w:object w:dxaOrig="1523" w:dyaOrig="361">
          <v:shape id="_x0000_i1058" type="#_x0000_t75" style="width:76.15pt;height:18pt;mso-wrap-style:square;mso-position-horizontal-relative:page;mso-position-vertical-relative:page" o:ole="">
            <v:imagedata r:id="rId70" o:title=""/>
          </v:shape>
          <o:OLEObject Type="Embed" ProgID="Equation.DSMT4" ShapeID="_x0000_i1058" DrawAspect="Content" ObjectID="_1499104335" r:id="rId71"/>
        </w:object>
      </w:r>
      <w:r>
        <w:rPr>
          <w:rFonts w:ascii="宋体" w:hAnsi="宋体" w:hint="eastAsia"/>
          <w:szCs w:val="21"/>
        </w:rPr>
        <w:t>（p,q是常数）</w: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⑦若等差数列</w:t>
      </w:r>
      <w:r>
        <w:rPr>
          <w:rFonts w:ascii="宋体" w:hAnsi="宋体"/>
          <w:position w:val="-12"/>
          <w:szCs w:val="21"/>
        </w:rPr>
        <w:object w:dxaOrig="461" w:dyaOrig="361">
          <v:shape id="_x0000_i1059" type="#_x0000_t75" style="width:23.55pt;height:18pt;mso-wrap-style:square;mso-position-horizontal-relative:page;mso-position-vertical-relative:page" o:ole="">
            <v:imagedata r:id="rId72" o:title=""/>
          </v:shape>
          <o:OLEObject Type="Embed" ProgID="Equation.3" ShapeID="_x0000_i1059" DrawAspect="Content" ObjectID="_1499104336" r:id="rId73"/>
        </w:object>
      </w:r>
      <w:r>
        <w:rPr>
          <w:rFonts w:ascii="宋体" w:hAnsi="宋体" w:hint="eastAsia"/>
          <w:szCs w:val="21"/>
        </w:rPr>
        <w:t>的前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项和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5334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58102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…  是</w:t>
      </w:r>
      <w:r>
        <w:rPr>
          <w:rFonts w:ascii="宋体" w:hAnsi="宋体" w:hint="eastAsia"/>
          <w:szCs w:val="21"/>
          <w:u w:val="single"/>
        </w:rPr>
        <w:t>等差</w:t>
      </w:r>
      <w:r>
        <w:rPr>
          <w:rFonts w:ascii="宋体" w:hAnsi="宋体" w:hint="eastAsia"/>
          <w:szCs w:val="21"/>
        </w:rPr>
        <w:t>数列。</w:t>
      </w:r>
    </w:p>
    <w:p w:rsidR="00B33B1B" w:rsidRDefault="00B33B1B" w:rsidP="00B33B1B">
      <w:pPr>
        <w:rPr>
          <w:rFonts w:hint="eastAsia"/>
          <w:u w:val="double"/>
        </w:rPr>
      </w:pPr>
      <w:r>
        <w:rPr>
          <w:rFonts w:hint="eastAsia"/>
          <w:u w:val="double"/>
        </w:rPr>
        <w:t>3</w:t>
      </w:r>
      <w:r>
        <w:rPr>
          <w:rFonts w:hint="eastAsia"/>
          <w:u w:val="double"/>
        </w:rPr>
        <w:t>、等比数列</w:t>
      </w:r>
    </w:p>
    <w:p w:rsidR="00B33B1B" w:rsidRDefault="00B33B1B" w:rsidP="00B33B1B">
      <w:pPr>
        <w:ind w:left="315" w:hangingChars="150" w:hanging="315"/>
        <w:rPr>
          <w:rFonts w:hint="eastAsia"/>
        </w:rPr>
      </w:pPr>
      <w:r>
        <w:rPr>
          <w:rFonts w:hint="eastAsia"/>
        </w:rPr>
        <w:t>⑴</w:t>
      </w:r>
      <w:r>
        <w:rPr>
          <w:rFonts w:hint="eastAsia"/>
          <w:u w:val="wave"/>
        </w:rPr>
        <w:t>定义：</w:t>
      </w:r>
      <w:r>
        <w:rPr>
          <w:rFonts w:hint="eastAsia"/>
        </w:rPr>
        <w:t>如果一个数列从第</w:t>
      </w:r>
      <w:r>
        <w:rPr>
          <w:rFonts w:hint="eastAsia"/>
        </w:rPr>
        <w:t>2</w:t>
      </w:r>
      <w:r>
        <w:rPr>
          <w:rFonts w:hint="eastAsia"/>
        </w:rPr>
        <w:t>项起，每一项与它的前一项的比等于同一个常数，那么这个数列就叫做等比数列。</w:t>
      </w:r>
    </w:p>
    <w:p w:rsidR="00B33B1B" w:rsidRDefault="00B33B1B" w:rsidP="00B33B1B">
      <w:pPr>
        <w:jc w:val="left"/>
        <w:rPr>
          <w:rFonts w:hint="eastAsia"/>
        </w:rPr>
      </w:pPr>
      <w:r>
        <w:rPr>
          <w:rFonts w:hint="eastAsia"/>
        </w:rPr>
        <w:t>⑵</w:t>
      </w:r>
      <w:r>
        <w:rPr>
          <w:rFonts w:hint="eastAsia"/>
          <w:u w:val="wave"/>
        </w:rPr>
        <w:t>等比中项：</w:t>
      </w:r>
      <w:r>
        <w:rPr>
          <w:rFonts w:hint="eastAsia"/>
        </w:rPr>
        <w:t>若三数</w:t>
      </w:r>
      <w:r>
        <w:rPr>
          <w:position w:val="-10"/>
        </w:rPr>
        <w:object w:dxaOrig="702" w:dyaOrig="321">
          <v:shape id="_x0000_i1060" type="#_x0000_t75" style="width:35.3pt;height:15.9pt;mso-wrap-style:square;mso-position-horizontal-relative:page;mso-position-vertical-relative:page" o:ole="">
            <v:imagedata r:id="rId79" o:title=""/>
          </v:shape>
          <o:OLEObject Type="Embed" ProgID="Equation.DSMT4" ShapeID="_x0000_i1060" DrawAspect="Content" ObjectID="_1499104337" r:id="rId80"/>
        </w:object>
      </w:r>
      <w:r>
        <w:rPr>
          <w:rFonts w:hint="eastAsia"/>
        </w:rPr>
        <w:t>成等比数列</w:t>
      </w:r>
      <w:r>
        <w:rPr>
          <w:position w:val="-10"/>
        </w:rPr>
        <w:object w:dxaOrig="1182" w:dyaOrig="361">
          <v:shape id="_x0000_i1061" type="#_x0000_t75" style="width:58.85pt;height:18pt;mso-wrap-style:square;mso-position-horizontal-relative:page;mso-position-vertical-relative:page" o:ole="">
            <v:imagedata r:id="rId81" o:title=""/>
          </v:shape>
          <o:OLEObject Type="Embed" ProgID="Equation.DSMT4" ShapeID="_x0000_i1061" DrawAspect="Content" ObjectID="_1499104338" r:id="rId82"/>
        </w:object>
      </w:r>
      <w:r>
        <w:rPr>
          <w:rFonts w:hint="eastAsia"/>
        </w:rPr>
        <w:t>（</w:t>
      </w:r>
      <w:r>
        <w:rPr>
          <w:position w:val="-6"/>
        </w:rPr>
        <w:object w:dxaOrig="321" w:dyaOrig="281">
          <v:shape id="_x0000_i1062" type="#_x0000_t75" style="width:15.9pt;height:13.85pt;mso-wrap-style:square;mso-position-horizontal-relative:page;mso-position-vertical-relative:page" o:ole="">
            <v:imagedata r:id="rId83" o:title=""/>
          </v:shape>
          <o:OLEObject Type="Embed" ProgID="Equation.DSMT4" ShapeID="_x0000_i1062" DrawAspect="Content" ObjectID="_1499104339" r:id="rId84"/>
        </w:object>
      </w:r>
      <w:r>
        <w:rPr>
          <w:rFonts w:hint="eastAsia"/>
        </w:rPr>
        <w:t>同号）。</w:t>
      </w:r>
      <w:r>
        <w:rPr>
          <w:rFonts w:hint="eastAsia"/>
          <w:b/>
        </w:rPr>
        <w:t>反之不一定成立。</w:t>
      </w:r>
    </w:p>
    <w:p w:rsidR="00B33B1B" w:rsidRDefault="00B33B1B" w:rsidP="00B33B1B">
      <w:pPr>
        <w:rPr>
          <w:rFonts w:hint="eastAsia"/>
        </w:rPr>
      </w:pPr>
      <w:r>
        <w:rPr>
          <w:rFonts w:hint="eastAsia"/>
        </w:rPr>
        <w:lastRenderedPageBreak/>
        <w:t>⑶</w:t>
      </w:r>
      <w:r>
        <w:rPr>
          <w:rFonts w:hint="eastAsia"/>
          <w:u w:val="wave"/>
        </w:rPr>
        <w:t>通项公式：</w:t>
      </w:r>
      <w:r>
        <w:rPr>
          <w:position w:val="-12"/>
        </w:rPr>
        <w:object w:dxaOrig="1943" w:dyaOrig="380">
          <v:shape id="_x0000_i1063" type="#_x0000_t75" style="width:96.9pt;height:18.7pt;mso-wrap-style:square;mso-position-horizontal-relative:page;mso-position-vertical-relative:page" o:ole="">
            <v:imagedata r:id="rId85" o:title=""/>
          </v:shape>
          <o:OLEObject Type="Embed" ProgID="Equation.DSMT4" ShapeID="_x0000_i1063" DrawAspect="Content" ObjectID="_1499104340" r:id="rId86"/>
        </w:object>
      </w:r>
    </w:p>
    <w:p w:rsidR="00B33B1B" w:rsidRDefault="00B33B1B" w:rsidP="00B33B1B">
      <w:pPr>
        <w:rPr>
          <w:rFonts w:hint="eastAsia"/>
        </w:rPr>
      </w:pPr>
      <w:r>
        <w:rPr>
          <w:rFonts w:hint="eastAsia"/>
        </w:rPr>
        <w:t>⑷</w:t>
      </w:r>
      <w:r>
        <w:rPr>
          <w:rFonts w:hint="eastAsia"/>
          <w:u w:val="wave"/>
        </w:rPr>
        <w:t>前</w:t>
      </w:r>
      <w:r>
        <w:rPr>
          <w:position w:val="-6"/>
          <w:u w:val="wave"/>
        </w:rPr>
        <w:object w:dxaOrig="201" w:dyaOrig="221">
          <v:shape id="_x0000_i1064" type="#_x0000_t75" style="width:9.7pt;height:11.1pt;mso-wrap-style:square;mso-position-horizontal-relative:page;mso-position-vertical-relative:page" o:ole="">
            <v:imagedata r:id="rId27" o:title=""/>
          </v:shape>
          <o:OLEObject Type="Embed" ProgID="Equation.DSMT4" ShapeID="_x0000_i1064" DrawAspect="Content" ObjectID="_1499104341" r:id="rId87"/>
        </w:object>
      </w:r>
      <w:r>
        <w:rPr>
          <w:rFonts w:hint="eastAsia"/>
          <w:u w:val="wave"/>
        </w:rPr>
        <w:t>项和公式：</w:t>
      </w:r>
      <w:r>
        <w:rPr>
          <w:position w:val="-28"/>
        </w:rPr>
        <w:object w:dxaOrig="2500" w:dyaOrig="760">
          <v:shape id="_x0000_i1065" type="#_x0000_t75" style="width:125.3pt;height:38.1pt;mso-wrap-style:square;mso-position-horizontal-relative:page;mso-position-vertical-relative:page" o:ole="">
            <v:imagedata r:id="rId88" o:title=""/>
          </v:shape>
          <o:OLEObject Type="Embed" ProgID="Equation.DSMT4" ShapeID="_x0000_i1065" DrawAspect="Content" ObjectID="_1499104342" r:id="rId89"/>
        </w:object>
      </w:r>
    </w:p>
    <w:p w:rsidR="00B33B1B" w:rsidRDefault="00B33B1B" w:rsidP="00B33B1B">
      <w:pPr>
        <w:rPr>
          <w:rFonts w:hint="eastAsia"/>
          <w:u w:val="wave"/>
        </w:rPr>
      </w:pPr>
      <w:r>
        <w:rPr>
          <w:rFonts w:hint="eastAsia"/>
        </w:rPr>
        <w:t>⑸</w:t>
      </w:r>
      <w:r>
        <w:rPr>
          <w:rFonts w:hint="eastAsia"/>
          <w:u w:val="wave"/>
        </w:rPr>
        <w:t>常用性质</w:t>
      </w:r>
    </w:p>
    <w:p w:rsidR="00B33B1B" w:rsidRDefault="00B33B1B" w:rsidP="00B33B1B">
      <w:pPr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①若</w:t>
      </w:r>
      <w:r>
        <w:rPr>
          <w:rFonts w:ascii="宋体" w:hAnsi="宋体"/>
          <w:position w:val="-10"/>
          <w:szCs w:val="21"/>
        </w:rPr>
        <w:object w:dxaOrig="3019" w:dyaOrig="340">
          <v:shape id="_x0000_i1066" type="#_x0000_t75" style="width:150.9pt;height:17.3pt;mso-wrap-style:square;mso-position-horizontal-relative:page;mso-position-vertical-relative:page" o:ole="">
            <v:imagedata r:id="rId31" o:title=""/>
          </v:shape>
          <o:OLEObject Type="Embed" ProgID="Equation.3" ShapeID="_x0000_i1066" DrawAspect="Content" ObjectID="_1499104343" r:id="rId90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4"/>
          <w:szCs w:val="21"/>
        </w:rPr>
        <w:object w:dxaOrig="1441" w:dyaOrig="380">
          <v:shape id="_x0000_i1067" type="#_x0000_t75" style="width:1in;height:18.7pt;mso-wrap-style:square;mso-position-horizontal-relative:page;mso-position-vertical-relative:page" o:ole="">
            <v:imagedata r:id="rId91" o:title=""/>
          </v:shape>
          <o:OLEObject Type="Embed" ProgID="Equation.DSMT4" ShapeID="_x0000_i1067" DrawAspect="Content" ObjectID="_1499104344" r:id="rId92"/>
        </w:object>
      </w:r>
      <w:r>
        <w:rPr>
          <w:rFonts w:ascii="宋体" w:hAnsi="宋体" w:hint="eastAsia"/>
          <w:szCs w:val="21"/>
        </w:rPr>
        <w:t>；</w:t>
      </w:r>
    </w:p>
    <w:p w:rsidR="00B33B1B" w:rsidRDefault="00B33B1B" w:rsidP="00B33B1B">
      <w:pPr>
        <w:rPr>
          <w:rFonts w:hint="eastAsia"/>
          <w:u w:val="wave"/>
        </w:rPr>
      </w:pPr>
      <w:r>
        <w:rPr>
          <w:rFonts w:ascii="宋体" w:hAnsi="宋体" w:cs="宋体" w:hint="eastAsia"/>
          <w:szCs w:val="21"/>
        </w:rPr>
        <w:t>②</w:t>
      </w:r>
      <w:r>
        <w:rPr>
          <w:position w:val="-12"/>
          <w:szCs w:val="21"/>
        </w:rPr>
        <w:object w:dxaOrig="1722" w:dyaOrig="360">
          <v:shape id="_x0000_i1068" type="#_x0000_t75" style="width:85.85pt;height:18pt;mso-wrap-style:square;mso-position-horizontal-relative:page;mso-position-vertical-relative:page" o:ole="">
            <v:imagedata r:id="rId93" o:title=""/>
          </v:shape>
          <o:OLEObject Type="Embed" ProgID="Equation.3" ShapeID="_x0000_i1068" DrawAspect="Content" ObjectID="_1499104345" r:id="rId94"/>
        </w:object>
      </w:r>
      <w:r>
        <w:rPr>
          <w:rFonts w:hint="eastAsia"/>
          <w:szCs w:val="21"/>
        </w:rPr>
        <w:t>为等比数列，公比为</w:t>
      </w:r>
      <w:r>
        <w:rPr>
          <w:position w:val="-10"/>
          <w:szCs w:val="21"/>
        </w:rPr>
        <w:object w:dxaOrig="301" w:dyaOrig="361">
          <v:shape id="_x0000_i1069" type="#_x0000_t75" style="width:15.25pt;height:18pt;mso-wrap-style:square;mso-position-horizontal-relative:page;mso-position-vertical-relative:page" o:ole="">
            <v:imagedata r:id="rId95" o:title=""/>
          </v:shape>
          <o:OLEObject Type="Embed" ProgID="Equation.3" ShapeID="_x0000_i1069" DrawAspect="Content" ObjectID="_1499104346" r:id="rId96"/>
        </w:objec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下标成等差数列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则对应的项成等比数列</w:t>
      </w:r>
      <w:r>
        <w:rPr>
          <w:rFonts w:hint="eastAsia"/>
          <w:szCs w:val="21"/>
        </w:rPr>
        <w:t>)</w:t>
      </w:r>
    </w:p>
    <w:p w:rsidR="00B33B1B" w:rsidRDefault="00B33B1B" w:rsidP="00B33B1B">
      <w:pPr>
        <w:spacing w:line="240" w:lineRule="atLeast"/>
        <w:jc w:val="left"/>
        <w:rPr>
          <w:rFonts w:hint="eastAsia"/>
        </w:rPr>
      </w:pPr>
      <w:r>
        <w:rPr>
          <w:rFonts w:hint="eastAsia"/>
        </w:rPr>
        <w:t>③</w:t>
      </w:r>
      <w:r>
        <w:rPr>
          <w:rFonts w:ascii="宋体" w:hAnsi="宋体" w:hint="eastAsia"/>
          <w:szCs w:val="21"/>
        </w:rPr>
        <w:t>数列</w:t>
      </w:r>
      <w:r>
        <w:rPr>
          <w:rFonts w:ascii="宋体" w:hAnsi="宋体"/>
          <w:position w:val="-14"/>
          <w:szCs w:val="21"/>
        </w:rPr>
        <w:object w:dxaOrig="622" w:dyaOrig="401">
          <v:shape id="_x0000_i1070" type="#_x0000_t75" style="width:31.15pt;height:20.1pt;mso-wrap-style:square;mso-position-horizontal-relative:page;mso-position-vertical-relative:page" o:ole="">
            <v:imagedata r:id="rId97" o:title=""/>
          </v:shape>
          <o:OLEObject Type="Embed" ProgID="Equation.DSMT4" ShapeID="_x0000_i1070" DrawAspect="Content" ObjectID="_1499104347" r:id="rId98"/>
        </w:objec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position w:val="-6"/>
          <w:szCs w:val="21"/>
        </w:rPr>
        <w:object w:dxaOrig="221" w:dyaOrig="281">
          <v:shape id="_x0000_i1071" type="#_x0000_t75" style="width:11.1pt;height:13.85pt;mso-wrap-style:square;mso-position-horizontal-relative:page;mso-position-vertical-relative:page" o:ole="">
            <v:imagedata r:id="rId99" o:title=""/>
          </v:shape>
          <o:OLEObject Type="Embed" ProgID="Equation.DSMT4" ShapeID="_x0000_i1071" DrawAspect="Content" ObjectID="_1499104348" r:id="rId100"/>
        </w:object>
      </w:r>
      <w:r>
        <w:rPr>
          <w:rFonts w:ascii="宋体" w:hAnsi="宋体" w:hint="eastAsia"/>
          <w:szCs w:val="21"/>
        </w:rPr>
        <w:t>为不等于零的常数）仍是公比为</w:t>
      </w:r>
      <w:r>
        <w:rPr>
          <w:rFonts w:ascii="宋体" w:hAnsi="宋体"/>
          <w:position w:val="-10"/>
          <w:szCs w:val="21"/>
        </w:rPr>
        <w:object w:dxaOrig="201" w:dyaOrig="261">
          <v:shape id="_x0000_i1072" type="#_x0000_t75" style="width:9.7pt;height:13.15pt;mso-wrap-style:square;mso-position-horizontal-relative:page;mso-position-vertical-relative:page" o:ole="">
            <v:imagedata r:id="rId101" o:title=""/>
          </v:shape>
          <o:OLEObject Type="Embed" ProgID="Equation.DSMT4" ShapeID="_x0000_i1072" DrawAspect="Content" ObjectID="_1499104349" r:id="rId102"/>
        </w:object>
      </w:r>
      <w:r>
        <w:rPr>
          <w:rFonts w:ascii="宋体" w:hAnsi="宋体" w:hint="eastAsia"/>
          <w:szCs w:val="21"/>
        </w:rPr>
        <w:t>的等比数列；正项等比数列</w:t>
      </w:r>
      <w:r>
        <w:rPr>
          <w:rFonts w:ascii="宋体" w:hAnsi="宋体"/>
          <w:position w:val="-14"/>
          <w:szCs w:val="21"/>
        </w:rPr>
        <w:object w:dxaOrig="481" w:dyaOrig="401">
          <v:shape id="_x0000_i1073" type="#_x0000_t75" style="width:24.25pt;height:20.1pt;mso-wrap-style:square;mso-position-horizontal-relative:page;mso-position-vertical-relative:page" o:ole="">
            <v:imagedata r:id="rId103" o:title=""/>
          </v:shape>
          <o:OLEObject Type="Embed" ProgID="Equation.DSMT4" ShapeID="_x0000_i1073" DrawAspect="Content" ObjectID="_1499104350" r:id="rId104"/>
        </w:object>
      </w:r>
      <w:r>
        <w:rPr>
          <w:rFonts w:hint="eastAsia"/>
        </w:rPr>
        <w:t>；则</w:t>
      </w:r>
      <w:r>
        <w:rPr>
          <w:position w:val="-14"/>
        </w:rPr>
        <w:object w:dxaOrig="702" w:dyaOrig="401">
          <v:shape id="_x0000_i1074" type="#_x0000_t75" style="width:35.3pt;height:20.1pt;mso-wrap-style:square;mso-position-horizontal-relative:page;mso-position-vertical-relative:page" o:ole="">
            <v:imagedata r:id="rId105" o:title=""/>
          </v:shape>
          <o:OLEObject Type="Embed" ProgID="Equation.DSMT4" ShapeID="_x0000_i1074" DrawAspect="Content" ObjectID="_1499104351" r:id="rId106"/>
        </w:object>
      </w:r>
      <w:r>
        <w:rPr>
          <w:rFonts w:hint="eastAsia"/>
        </w:rPr>
        <w:t>是公差为</w:t>
      </w:r>
      <w:r>
        <w:rPr>
          <w:position w:val="-10"/>
        </w:rPr>
        <w:object w:dxaOrig="422" w:dyaOrig="321">
          <v:shape id="_x0000_i1075" type="#_x0000_t75" style="width:20.75pt;height:15.9pt;mso-wrap-style:square;mso-position-horizontal-relative:page;mso-position-vertical-relative:page" o:ole="">
            <v:imagedata r:id="rId107" o:title=""/>
          </v:shape>
          <o:OLEObject Type="Embed" ProgID="Equation.DSMT4" ShapeID="_x0000_i1075" DrawAspect="Content" ObjectID="_1499104352" r:id="rId108"/>
        </w:object>
      </w:r>
      <w:r>
        <w:rPr>
          <w:rFonts w:hint="eastAsia"/>
        </w:rPr>
        <w:t>的</w:t>
      </w:r>
      <w:r>
        <w:rPr>
          <w:rFonts w:hint="eastAsia"/>
          <w:b/>
        </w:rPr>
        <w:t>等差</w:t>
      </w:r>
      <w:r>
        <w:rPr>
          <w:rFonts w:hint="eastAsia"/>
        </w:rPr>
        <w:t>数列；</w:t>
      </w:r>
    </w:p>
    <w:p w:rsidR="00B33B1B" w:rsidRDefault="00B33B1B" w:rsidP="00B33B1B">
      <w:pPr>
        <w:spacing w:line="240" w:lineRule="atLeast"/>
        <w:jc w:val="left"/>
        <w:rPr>
          <w:rFonts w:hint="eastAsia"/>
        </w:rPr>
      </w:pPr>
      <w:r>
        <w:rPr>
          <w:rFonts w:hint="eastAsia"/>
          <w:szCs w:val="21"/>
        </w:rPr>
        <w:t>④若</w:t>
      </w:r>
      <w:r>
        <w:rPr>
          <w:position w:val="-12"/>
          <w:szCs w:val="21"/>
        </w:rPr>
        <w:object w:dxaOrig="461" w:dyaOrig="361">
          <v:shape id="_x0000_i1076" type="#_x0000_t75" style="width:22.85pt;height:18pt;mso-wrap-style:square;mso-position-horizontal-relative:page;mso-position-vertical-relative:page" o:ole="">
            <v:imagedata r:id="rId109" o:title=""/>
          </v:shape>
          <o:OLEObject Type="Embed" ProgID="Equation.3" ShapeID="_x0000_i1076" DrawAspect="Content" ObjectID="_1499104353" r:id="rId110"/>
        </w:object>
      </w:r>
      <w:r>
        <w:rPr>
          <w:rFonts w:hint="eastAsia"/>
          <w:szCs w:val="21"/>
        </w:rPr>
        <w:t>是等比数列，则</w:t>
      </w:r>
      <w:r>
        <w:rPr>
          <w:position w:val="-16"/>
          <w:szCs w:val="21"/>
        </w:rPr>
        <w:object w:dxaOrig="1261" w:dyaOrig="440">
          <v:shape id="_x0000_i1077" type="#_x0000_t75" style="width:63pt;height:22.15pt;mso-wrap-style:square;mso-position-horizontal-relative:page;mso-position-vertical-relative:page" o:ole="">
            <v:imagedata r:id="rId111" o:title=""/>
          </v:shape>
          <o:OLEObject Type="Embed" ProgID="Equation.DSMT4" ShapeID="_x0000_i1077" DrawAspect="Content" ObjectID="_1499104354" r:id="rId112"/>
        </w:object>
      </w:r>
      <w:r>
        <w:t xml:space="preserve"> </w:t>
      </w:r>
      <w:r>
        <w:rPr>
          <w:position w:val="-32"/>
        </w:rPr>
        <w:object w:dxaOrig="662" w:dyaOrig="762">
          <v:shape id="_x0000_i1078" type="#_x0000_t75" style="width:33.25pt;height:38.1pt;mso-wrap-style:square;mso-position-horizontal-relative:page;mso-position-vertical-relative:page" o:ole="">
            <v:imagedata r:id="rId113" o:title=""/>
          </v:shape>
          <o:OLEObject Type="Embed" ProgID="Equation.DSMT4" ShapeID="_x0000_i1078" DrawAspect="Content" ObjectID="_1499104355" r:id="rId114"/>
        </w:object>
      </w:r>
    </w:p>
    <w:p w:rsidR="00B33B1B" w:rsidRDefault="00B33B1B" w:rsidP="00B33B1B">
      <w:pPr>
        <w:jc w:val="left"/>
        <w:rPr>
          <w:rFonts w:hint="eastAsia"/>
          <w:szCs w:val="21"/>
        </w:rPr>
      </w:pPr>
      <w:r>
        <w:rPr>
          <w:position w:val="-16"/>
        </w:rPr>
        <w:object w:dxaOrig="1261" w:dyaOrig="440">
          <v:shape id="_x0000_i1079" type="#_x0000_t75" style="width:63pt;height:22.15pt;mso-wrap-style:square;mso-position-horizontal-relative:page;mso-position-vertical-relative:page" o:ole="">
            <v:imagedata r:id="rId115" o:title=""/>
          </v:shape>
          <o:OLEObject Type="Embed" ProgID="Equation.DSMT4" ShapeID="_x0000_i1079" DrawAspect="Content" ObjectID="_1499104356" r:id="rId116"/>
        </w:object>
      </w:r>
      <w:r>
        <w:rPr>
          <w:rFonts w:hint="eastAsia"/>
          <w:szCs w:val="21"/>
        </w:rPr>
        <w:t>是等比数列，公比依次是</w:t>
      </w:r>
      <w:r>
        <w:rPr>
          <w:position w:val="-28"/>
          <w:szCs w:val="21"/>
        </w:rPr>
        <w:object w:dxaOrig="1383" w:dyaOrig="661">
          <v:shape id="_x0000_i1080" type="#_x0000_t75" style="width:69.25pt;height:33.25pt;mso-wrap-style:square;mso-position-horizontal-relative:page;mso-position-vertical-relative:page" o:ole="">
            <v:imagedata r:id="rId117" o:title=""/>
          </v:shape>
          <o:OLEObject Type="Embed" ProgID="Equation.DSMT4" ShapeID="_x0000_i1080" DrawAspect="Content" ObjectID="_1499104357" r:id="rId118"/>
        </w:object>
      </w:r>
    </w:p>
    <w:p w:rsidR="00B33B1B" w:rsidRDefault="00B33B1B" w:rsidP="00B33B1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⑤单调性：</w: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  <w:r>
        <w:rPr>
          <w:position w:val="-12"/>
          <w:szCs w:val="21"/>
        </w:rPr>
        <w:object w:dxaOrig="2799" w:dyaOrig="360">
          <v:shape id="_x0000_i1081" type="#_x0000_t75" style="width:139.85pt;height:18pt;mso-wrap-style:square;mso-position-horizontal-relative:page;mso-position-vertical-relative:page" o:ole="">
            <v:imagedata r:id="rId119" o:title=""/>
          </v:shape>
          <o:OLEObject Type="Embed" ProgID="Equation.DSMT4" ShapeID="_x0000_i1081" DrawAspect="Content" ObjectID="_1499104358" r:id="rId120"/>
        </w:object>
      </w:r>
      <w:r>
        <w:rPr>
          <w:position w:val="-14"/>
          <w:szCs w:val="21"/>
        </w:rPr>
        <w:object w:dxaOrig="762" w:dyaOrig="401">
          <v:shape id="_x0000_i1082" type="#_x0000_t75" style="width:38.1pt;height:20.1pt;mso-wrap-style:square;mso-position-horizontal-relative:page;mso-position-vertical-relative:page" o:ole="">
            <v:imagedata r:id="rId121" o:title=""/>
          </v:shape>
          <o:OLEObject Type="Embed" ProgID="Equation.DSMT4" ShapeID="_x0000_i1082" DrawAspect="Content" ObjectID="_1499104359" r:id="rId122"/>
        </w:object>
      </w:r>
      <w:r>
        <w:rPr>
          <w:rFonts w:ascii="宋体" w:hAnsi="宋体" w:hint="eastAsia"/>
          <w:szCs w:val="21"/>
        </w:rPr>
        <w:t>为递增数列；</w:t>
      </w:r>
      <w:r>
        <w:rPr>
          <w:position w:val="-14"/>
          <w:szCs w:val="21"/>
        </w:rPr>
        <w:object w:dxaOrig="3540" w:dyaOrig="400">
          <v:shape id="_x0000_i1083" type="#_x0000_t75" style="width:177.25pt;height:20.1pt;mso-wrap-style:square;mso-position-horizontal-relative:page;mso-position-vertical-relative:page" o:ole="">
            <v:imagedata r:id="rId123" o:title=""/>
          </v:shape>
          <o:OLEObject Type="Embed" ProgID="Equation.DSMT4" ShapeID="_x0000_i1083" DrawAspect="Content" ObjectID="_1499104360" r:id="rId124"/>
        </w:object>
      </w:r>
      <w:r>
        <w:rPr>
          <w:rFonts w:ascii="宋体" w:hAnsi="宋体" w:hint="eastAsia"/>
          <w:szCs w:val="21"/>
        </w:rPr>
        <w:t>为递减数列；</w:t>
      </w:r>
    </w:p>
    <w:p w:rsidR="00B33B1B" w:rsidRDefault="00B33B1B" w:rsidP="00B33B1B">
      <w:pPr>
        <w:jc w:val="left"/>
        <w:rPr>
          <w:rFonts w:hint="eastAsia"/>
        </w:rPr>
      </w:pPr>
      <w:r>
        <w:rPr>
          <w:position w:val="-14"/>
        </w:rPr>
        <w:object w:dxaOrig="1261" w:dyaOrig="400">
          <v:shape id="_x0000_i1084" type="#_x0000_t75" style="width:63pt;height:20.1pt;mso-wrap-style:square;mso-position-horizontal-relative:page;mso-position-vertical-relative:page" o:ole="">
            <v:imagedata r:id="rId125" o:title=""/>
          </v:shape>
          <o:OLEObject Type="Embed" ProgID="Equation.DSMT4" ShapeID="_x0000_i1084" DrawAspect="Content" ObjectID="_1499104361" r:id="rId126"/>
        </w:object>
      </w:r>
      <w:r>
        <w:rPr>
          <w:rFonts w:hint="eastAsia"/>
        </w:rPr>
        <w:t>为常数列；</w:t>
      </w:r>
    </w:p>
    <w:p w:rsidR="00B33B1B" w:rsidRDefault="00B33B1B" w:rsidP="00B33B1B">
      <w:pPr>
        <w:jc w:val="left"/>
        <w:rPr>
          <w:rFonts w:hint="eastAsia"/>
        </w:rPr>
      </w:pPr>
      <w:r>
        <w:rPr>
          <w:position w:val="-14"/>
        </w:rPr>
        <w:object w:dxaOrig="1301" w:dyaOrig="400">
          <v:shape id="_x0000_i1085" type="#_x0000_t75" style="width:65.1pt;height:20.1pt;mso-wrap-style:square;mso-position-horizontal-relative:page;mso-position-vertical-relative:page" o:ole="">
            <v:imagedata r:id="rId127" o:title=""/>
          </v:shape>
          <o:OLEObject Type="Embed" ProgID="Equation.DSMT4" ShapeID="_x0000_i1085" DrawAspect="Content" ObjectID="_1499104362" r:id="rId128"/>
        </w:object>
      </w:r>
      <w:r>
        <w:rPr>
          <w:rFonts w:hint="eastAsia"/>
        </w:rPr>
        <w:t>为摆动数列；</w:t>
      </w:r>
    </w:p>
    <w:p w:rsidR="00B33B1B" w:rsidRDefault="00B33B1B" w:rsidP="00B33B1B">
      <w:pPr>
        <w:jc w:val="left"/>
        <w:rPr>
          <w:rFonts w:hint="eastAsia"/>
        </w:rPr>
      </w:pPr>
      <w:r>
        <w:rPr>
          <w:rFonts w:hint="eastAsia"/>
        </w:rPr>
        <w:t>⑥既是等差数列又是等比数列的数列是常数列。</w: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hint="eastAsia"/>
        </w:rPr>
        <w:t>⑦</w:t>
      </w:r>
      <w:r>
        <w:rPr>
          <w:rFonts w:ascii="宋体" w:hAnsi="宋体" w:hint="eastAsia"/>
          <w:szCs w:val="21"/>
        </w:rPr>
        <w:t>若等比数列</w:t>
      </w:r>
      <w:r>
        <w:rPr>
          <w:rFonts w:ascii="宋体" w:hAnsi="宋体"/>
          <w:position w:val="-12"/>
          <w:szCs w:val="21"/>
        </w:rPr>
        <w:object w:dxaOrig="461" w:dyaOrig="361">
          <v:shape id="_x0000_i1086" type="#_x0000_t75" style="width:23.55pt;height:18pt;mso-wrap-style:square;mso-position-horizontal-relative:page;mso-position-vertical-relative:page" o:ole="">
            <v:imagedata r:id="rId72" o:title=""/>
          </v:shape>
          <o:OLEObject Type="Embed" ProgID="Equation.3" ShapeID="_x0000_i1086" DrawAspect="Content" ObjectID="_1499104363" r:id="rId129"/>
        </w:object>
      </w:r>
      <w:r>
        <w:rPr>
          <w:rFonts w:ascii="宋体" w:hAnsi="宋体" w:hint="eastAsia"/>
          <w:szCs w:val="21"/>
        </w:rPr>
        <w:t>的前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项和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5334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58102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…  是</w:t>
      </w:r>
      <w:r>
        <w:rPr>
          <w:rFonts w:ascii="宋体" w:hAnsi="宋体" w:hint="eastAsia"/>
          <w:szCs w:val="21"/>
          <w:u w:val="single"/>
        </w:rPr>
        <w:t>等比</w:t>
      </w:r>
      <w:r>
        <w:rPr>
          <w:rFonts w:ascii="宋体" w:hAnsi="宋体" w:hint="eastAsia"/>
          <w:szCs w:val="21"/>
        </w:rPr>
        <w:t>数列.</w:t>
      </w:r>
    </w:p>
    <w:p w:rsidR="00B33B1B" w:rsidRDefault="00B33B1B" w:rsidP="00B33B1B">
      <w:pPr>
        <w:rPr>
          <w:rFonts w:ascii="宋体" w:hAnsi="宋体" w:hint="eastAsia"/>
          <w:szCs w:val="21"/>
          <w:u w:val="double"/>
        </w:rPr>
      </w:pPr>
      <w:r>
        <w:rPr>
          <w:rFonts w:hint="eastAsia"/>
          <w:b/>
          <w:szCs w:val="21"/>
          <w:u w:val="double"/>
        </w:rPr>
        <w:t>4</w:t>
      </w:r>
      <w:r>
        <w:rPr>
          <w:rFonts w:hint="eastAsia"/>
          <w:b/>
          <w:szCs w:val="21"/>
          <w:u w:val="double"/>
        </w:rPr>
        <w:t>、</w:t>
      </w:r>
      <w:r>
        <w:rPr>
          <w:rFonts w:ascii="宋体" w:cs="宋体" w:hint="eastAsia"/>
          <w:b/>
          <w:szCs w:val="21"/>
          <w:u w:val="double"/>
        </w:rPr>
        <w:t>非等差、等比数列通项公式的求法</w:t>
      </w:r>
    </w:p>
    <w:p w:rsidR="00B33B1B" w:rsidRDefault="00B33B1B" w:rsidP="00B33B1B">
      <w:pPr>
        <w:ind w:firstLineChars="200" w:firstLine="422"/>
        <w:rPr>
          <w:rFonts w:ascii="宋体" w:hAnsi="宋体" w:hint="eastAsia"/>
          <w:szCs w:val="21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类型Ⅰ</w:t>
      </w:r>
      <w:r>
        <w:rPr>
          <w:rFonts w:ascii="宋体" w:hAnsi="宋体" w:cs="黑体" w:hint="eastAsia"/>
          <w:b/>
          <w:szCs w:val="21"/>
        </w:rPr>
        <w:t xml:space="preserve">  </w:t>
      </w:r>
      <w:r>
        <w:rPr>
          <w:rFonts w:ascii="宋体" w:hAnsi="宋体" w:cs="黑体" w:hint="eastAsia"/>
          <w:b/>
          <w:szCs w:val="21"/>
          <w:u w:val="double"/>
        </w:rPr>
        <w:t xml:space="preserve"> </w:t>
      </w:r>
      <w:r>
        <w:rPr>
          <w:rFonts w:ascii="宋体" w:hAnsi="宋体" w:hint="eastAsia"/>
          <w:b/>
          <w:bCs/>
          <w:szCs w:val="21"/>
          <w:u w:val="double"/>
        </w:rPr>
        <w:t>观察法</w:t>
      </w:r>
      <w:r>
        <w:rPr>
          <w:rFonts w:hint="eastAsia"/>
          <w:b/>
          <w:bCs/>
          <w:u w:val="double"/>
        </w:rPr>
        <w:t>：</w:t>
      </w:r>
      <w:r>
        <w:rPr>
          <w:rFonts w:ascii="宋体" w:hAnsi="宋体" w:hint="eastAsia"/>
          <w:szCs w:val="21"/>
        </w:rPr>
        <w:t>已知数列前若干项，求该数列的通项时，一般对所给的项观察分析，寻找规律，从而根据规律写出此数列的一个通项。</w:t>
      </w:r>
    </w:p>
    <w:p w:rsidR="00B33B1B" w:rsidRDefault="00B33B1B" w:rsidP="00B33B1B">
      <w:pPr>
        <w:adjustRightInd w:val="0"/>
        <w:snapToGrid w:val="0"/>
        <w:ind w:firstLineChars="200" w:firstLine="422"/>
        <w:jc w:val="left"/>
        <w:rPr>
          <w:rFonts w:ascii="宋体" w:hAnsi="宋体" w:hint="eastAsia"/>
          <w:szCs w:val="21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类型Ⅱ</w:t>
      </w:r>
      <w:r>
        <w:rPr>
          <w:rFonts w:ascii="宋体" w:hAnsi="宋体" w:cs="黑体" w:hint="eastAsia"/>
          <w:b/>
          <w:szCs w:val="21"/>
        </w:rPr>
        <w:t xml:space="preserve">  </w:t>
      </w:r>
      <w:r>
        <w:rPr>
          <w:rFonts w:ascii="宋体" w:hAnsi="宋体" w:hint="eastAsia"/>
          <w:b/>
          <w:szCs w:val="21"/>
          <w:u w:val="double"/>
        </w:rPr>
        <w:t>公式法：</w:t>
      </w:r>
      <w:r>
        <w:rPr>
          <w:rFonts w:ascii="宋体" w:hAnsi="宋体" w:hint="eastAsia"/>
          <w:szCs w:val="21"/>
        </w:rPr>
        <w:t>若已知数列的前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项和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position w:val="-12"/>
          <w:szCs w:val="21"/>
        </w:rPr>
        <w:object w:dxaOrig="281" w:dyaOrig="361">
          <v:shape id="_x0000_i1087" type="#_x0000_t75" style="width:13.85pt;height:18pt;mso-wrap-style:square;mso-position-horizontal-relative:page;mso-position-vertical-relative:page" o:ole="">
            <v:imagedata r:id="rId131" o:title=""/>
          </v:shape>
          <o:OLEObject Type="Embed" ProgID="Equation.DSMT4" ShapeID="_x0000_i1087" DrawAspect="Content" ObjectID="_1499104364" r:id="rId132"/>
        </w:object>
      </w:r>
      <w:r>
        <w:rPr>
          <w:rFonts w:ascii="宋体" w:hAnsi="宋体" w:hint="eastAsia"/>
          <w:szCs w:val="21"/>
        </w:rPr>
        <w:t>的关系，求数列</w:t>
      </w:r>
      <w:r>
        <w:rPr>
          <w:rFonts w:ascii="宋体" w:hAnsi="宋体"/>
          <w:position w:val="-12"/>
          <w:szCs w:val="21"/>
        </w:rPr>
        <w:object w:dxaOrig="461" w:dyaOrig="361">
          <v:shape id="_x0000_i1088" type="#_x0000_t75" style="width:23.55pt;height:18pt;mso-wrap-style:square;mso-position-horizontal-relative:page;mso-position-vertical-relative:page" o:ole="">
            <v:imagedata r:id="rId72" o:title=""/>
          </v:shape>
          <o:OLEObject Type="Embed" ProgID="Equation.3" ShapeID="_x0000_i1088" DrawAspect="Content" ObjectID="_1499104365" r:id="rId133"/>
        </w:object>
      </w:r>
      <w:r>
        <w:rPr>
          <w:rFonts w:ascii="宋体" w:hAnsi="宋体" w:hint="eastAsia"/>
          <w:szCs w:val="21"/>
        </w:rPr>
        <w:t>的通项</w:t>
      </w:r>
      <w:r>
        <w:rPr>
          <w:rFonts w:ascii="宋体" w:hAnsi="宋体"/>
          <w:position w:val="-12"/>
          <w:szCs w:val="21"/>
        </w:rPr>
        <w:object w:dxaOrig="281" w:dyaOrig="361">
          <v:shape id="_x0000_i1089" type="#_x0000_t75" style="width:13.85pt;height:18pt;mso-wrap-style:square;mso-position-horizontal-relative:page;mso-position-vertical-relative:page" o:ole="">
            <v:imagedata r:id="rId131" o:title=""/>
          </v:shape>
          <o:OLEObject Type="Embed" ProgID="Equation.DSMT4" ShapeID="_x0000_i1089" DrawAspect="Content" ObjectID="_1499104366" r:id="rId134"/>
        </w:object>
      </w:r>
      <w:r>
        <w:rPr>
          <w:rFonts w:ascii="宋体" w:hAnsi="宋体" w:hint="eastAsia"/>
          <w:szCs w:val="21"/>
        </w:rPr>
        <w:t xml:space="preserve">可用公式                </w:t>
      </w:r>
      <w:r>
        <w:rPr>
          <w:rFonts w:ascii="宋体" w:hAnsi="宋体"/>
          <w:position w:val="-32"/>
          <w:szCs w:val="21"/>
        </w:rPr>
        <w:object w:dxaOrig="2202" w:dyaOrig="761">
          <v:shape id="_x0000_i1090" type="#_x0000_t75" style="width:110.1pt;height:38.1pt;mso-wrap-style:square;mso-position-horizontal-relative:page;mso-position-vertical-relative:page" o:ole="">
            <v:imagedata r:id="rId135" o:title=""/>
          </v:shape>
          <o:OLEObject Type="Embed" ProgID="Equation.DSMT4" ShapeID="_x0000_i1090" DrawAspect="Content" ObjectID="_1499104367" r:id="rId136"/>
        </w:object>
      </w:r>
      <w:r>
        <w:rPr>
          <w:rFonts w:ascii="宋体" w:hAnsi="宋体" w:hint="eastAsia"/>
          <w:szCs w:val="21"/>
        </w:rPr>
        <w:t>构造两式作差求解。</w:t>
      </w:r>
    </w:p>
    <w:p w:rsidR="00B33B1B" w:rsidRDefault="00B33B1B" w:rsidP="00B33B1B">
      <w:pPr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用此公式时要注意结论有两种可能，一种是“</w:t>
      </w:r>
      <w:r>
        <w:rPr>
          <w:rFonts w:ascii="宋体" w:hAnsi="宋体" w:hint="eastAsia"/>
          <w:szCs w:val="21"/>
          <w:u w:val="wave"/>
        </w:rPr>
        <w:t>一分为二</w:t>
      </w:r>
      <w:r>
        <w:rPr>
          <w:rFonts w:ascii="宋体" w:hAnsi="宋体" w:hint="eastAsia"/>
          <w:szCs w:val="21"/>
        </w:rPr>
        <w:t>”，即分段式；另一种是“</w:t>
      </w:r>
      <w:r>
        <w:rPr>
          <w:rFonts w:ascii="宋体" w:hAnsi="宋体" w:hint="eastAsia"/>
          <w:szCs w:val="21"/>
          <w:u w:val="wave"/>
        </w:rPr>
        <w:t>合二为一</w:t>
      </w:r>
      <w:r>
        <w:rPr>
          <w:rFonts w:ascii="宋体" w:hAnsi="宋体" w:hint="eastAsia"/>
          <w:szCs w:val="21"/>
        </w:rPr>
        <w:t>”，即</w:t>
      </w:r>
      <w:r>
        <w:rPr>
          <w:rFonts w:ascii="宋体" w:hAnsi="宋体"/>
          <w:position w:val="-12"/>
          <w:szCs w:val="21"/>
        </w:rPr>
        <w:object w:dxaOrig="241" w:dyaOrig="361">
          <v:shape id="_x0000_i1091" type="#_x0000_t75" style="width:11.75pt;height:18pt;mso-wrap-style:square;mso-position-horizontal-relative:page;mso-position-vertical-relative:page" o:ole="">
            <v:imagedata r:id="rId137" o:title=""/>
          </v:shape>
          <o:OLEObject Type="Embed" ProgID="Equation.DSMT4" ShapeID="_x0000_i1091" DrawAspect="Content" ObjectID="_1499104368" r:id="rId138"/>
        </w:objec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position w:val="-12"/>
          <w:szCs w:val="21"/>
        </w:rPr>
        <w:object w:dxaOrig="281" w:dyaOrig="361">
          <v:shape id="_x0000_i1092" type="#_x0000_t75" style="width:13.85pt;height:18pt;mso-wrap-style:square;mso-position-horizontal-relative:page;mso-position-vertical-relative:page" o:ole="">
            <v:imagedata r:id="rId131" o:title=""/>
          </v:shape>
          <o:OLEObject Type="Embed" ProgID="Equation.DSMT4" ShapeID="_x0000_i1092" DrawAspect="Content" ObjectID="_1499104369" r:id="rId139"/>
        </w:object>
      </w:r>
      <w:r>
        <w:rPr>
          <w:rFonts w:ascii="宋体" w:hAnsi="宋体" w:hint="eastAsia"/>
          <w:szCs w:val="21"/>
        </w:rPr>
        <w:t>合为一个表达，（</w:t>
      </w:r>
      <w:r>
        <w:rPr>
          <w:rFonts w:ascii="宋体" w:hAnsi="宋体" w:hint="eastAsia"/>
        </w:rPr>
        <w:t>要先分</w:t>
      </w:r>
      <w:r>
        <w:rPr>
          <w:rFonts w:ascii="宋体" w:hAnsi="宋体"/>
          <w:position w:val="-6"/>
        </w:rPr>
        <w:object w:dxaOrig="521" w:dyaOrig="280">
          <v:shape id="_x0000_i1093" type="#_x0000_t75" style="width:26.3pt;height:13.85pt;mso-wrap-style:square;mso-position-horizontal-relative:page;mso-position-vertical-relative:page" o:ole="">
            <v:imagedata r:id="rId140" o:title=""/>
          </v:shape>
          <o:OLEObject Type="Embed" ProgID="Equation.DSMT4" ShapeID="_x0000_i1093" DrawAspect="Content" ObjectID="_1499104370" r:id="rId141"/>
        </w:object>
      </w:r>
      <w:r>
        <w:rPr>
          <w:rFonts w:ascii="宋体" w:hAnsi="宋体" w:hint="eastAsia"/>
        </w:rPr>
        <w:t>和</w:t>
      </w:r>
      <w:r>
        <w:rPr>
          <w:rFonts w:ascii="宋体" w:hAnsi="宋体"/>
          <w:position w:val="-6"/>
        </w:rPr>
        <w:object w:dxaOrig="581" w:dyaOrig="280">
          <v:shape id="_x0000_i1094" type="#_x0000_t75" style="width:29.1pt;height:13.85pt;mso-wrap-style:square;mso-position-horizontal-relative:page;mso-position-vertical-relative:page" o:ole="" fillcolor="window">
            <v:imagedata r:id="rId142" o:title=""/>
          </v:shape>
          <o:OLEObject Type="Embed" ProgID="Equation.3" ShapeID="_x0000_i1094" DrawAspect="Content" ObjectID="_1499104371" r:id="rId143"/>
        </w:object>
      </w:r>
      <w:r>
        <w:rPr>
          <w:rFonts w:ascii="宋体" w:hAnsi="宋体" w:hint="eastAsia"/>
        </w:rPr>
        <w:t>两种情况分别进行运算，然后验证能否统一</w:t>
      </w:r>
      <w:r>
        <w:rPr>
          <w:rFonts w:ascii="宋体" w:hAnsi="宋体" w:hint="eastAsia"/>
          <w:szCs w:val="21"/>
        </w:rPr>
        <w:t>）。</w:t>
      </w:r>
    </w:p>
    <w:p w:rsidR="00B33B1B" w:rsidRDefault="00B33B1B" w:rsidP="00B33B1B">
      <w:pPr>
        <w:adjustRightInd w:val="0"/>
        <w:snapToGrid w:val="0"/>
        <w:ind w:firstLineChars="200" w:firstLine="422"/>
        <w:jc w:val="left"/>
        <w:rPr>
          <w:rFonts w:ascii="宋体" w:hAnsi="宋体" w:cs="黑体" w:hint="eastAsia"/>
          <w:b/>
          <w:szCs w:val="21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类型Ⅲ</w:t>
      </w:r>
      <w:r>
        <w:rPr>
          <w:rFonts w:ascii="宋体" w:hAnsi="宋体" w:cs="黑体" w:hint="eastAsia"/>
          <w:b/>
          <w:szCs w:val="21"/>
        </w:rPr>
        <w:t xml:space="preserve">   </w:t>
      </w:r>
      <w:r>
        <w:rPr>
          <w:rFonts w:ascii="宋体" w:hAnsi="宋体" w:cs="黑体" w:hint="eastAsia"/>
          <w:b/>
          <w:szCs w:val="21"/>
          <w:u w:val="double"/>
        </w:rPr>
        <w:t>累加法：</w:t>
      </w:r>
    </w:p>
    <w:p w:rsidR="00B33B1B" w:rsidRDefault="00B33B1B" w:rsidP="00B33B1B">
      <w:pPr>
        <w:jc w:val="left"/>
        <w:rPr>
          <w:rFonts w:hint="eastAsia"/>
          <w:sz w:val="24"/>
        </w:rPr>
      </w:pPr>
      <w:r>
        <w:rPr>
          <w:rFonts w:ascii="宋体" w:hAnsi="宋体" w:cs="黑体" w:hint="eastAsia"/>
          <w:b/>
          <w:szCs w:val="21"/>
          <w:u w:val="double"/>
        </w:rPr>
        <w:t>形如</w:t>
      </w:r>
      <w:r>
        <w:rPr>
          <w:rFonts w:ascii="宋体" w:hAnsi="宋体"/>
          <w:b/>
          <w:position w:val="-12"/>
          <w:szCs w:val="21"/>
          <w:u w:val="double"/>
        </w:rPr>
        <w:object w:dxaOrig="1642" w:dyaOrig="360">
          <v:shape id="_x0000_i1095" type="#_x0000_t75" style="width:81.7pt;height:18pt;mso-wrap-style:square;mso-position-horizontal-relative:page;mso-position-vertical-relative:page" o:ole="">
            <v:imagedata r:id="rId144" o:title=""/>
          </v:shape>
          <o:OLEObject Type="Embed" ProgID="Equation.3" ShapeID="_x0000_i1095" DrawAspect="Content" ObjectID="_1499104372" r:id="rId145"/>
        </w:object>
      </w:r>
      <w:r>
        <w:rPr>
          <w:rFonts w:ascii="宋体" w:hAnsi="宋体" w:hint="eastAsia"/>
          <w:b/>
          <w:szCs w:val="21"/>
          <w:u w:val="double"/>
        </w:rPr>
        <w:t>型的递推数列</w:t>
      </w:r>
      <w:r>
        <w:rPr>
          <w:rFonts w:hint="eastAsia"/>
          <w:szCs w:val="21"/>
        </w:rPr>
        <w:t>（</w:t>
      </w:r>
      <w:r>
        <w:rPr>
          <w:rFonts w:hint="eastAsia"/>
        </w:rPr>
        <w:t>其中</w:t>
      </w:r>
      <w:r>
        <w:rPr>
          <w:position w:val="-10"/>
        </w:rPr>
        <w:object w:dxaOrig="542" w:dyaOrig="321">
          <v:shape id="_x0000_i1096" type="#_x0000_t75" style="width:27pt;height:15.9pt;mso-wrap-style:square;mso-position-horizontal-relative:page;mso-position-vertical-relative:page" o:ole="">
            <v:imagedata r:id="rId146" o:title=""/>
          </v:shape>
          <o:OLEObject Type="Embed" ProgID="Equation.3" ShapeID="_x0000_i1096" DrawAspect="Content" ObjectID="_1499104373" r:id="rId147"/>
        </w:object>
      </w:r>
      <w:r>
        <w:rPr>
          <w:rFonts w:hint="eastAsia"/>
        </w:rPr>
        <w:t>是关于</w:t>
      </w:r>
      <w:r>
        <w:rPr>
          <w:position w:val="-6"/>
        </w:rPr>
        <w:object w:dxaOrig="201" w:dyaOrig="221">
          <v:shape id="_x0000_i1097" type="#_x0000_t75" style="width:9.7pt;height:11.1pt;mso-wrap-style:square;mso-position-horizontal-relative:page;mso-position-vertical-relative:page" o:ole="">
            <v:imagedata r:id="rId148" o:title=""/>
          </v:shape>
          <o:OLEObject Type="Embed" ProgID="Equation.DSMT4" ShapeID="_x0000_i1097" DrawAspect="Content" ObjectID="_1499104374" r:id="rId149"/>
        </w:object>
      </w:r>
      <w:r>
        <w:rPr>
          <w:rFonts w:hint="eastAsia"/>
        </w:rPr>
        <w:t>的函数）可</w:t>
      </w:r>
      <w:r>
        <w:rPr>
          <w:rFonts w:hint="eastAsia"/>
          <w:sz w:val="24"/>
        </w:rPr>
        <w:t>构造：</w:t>
      </w:r>
      <w:r>
        <w:rPr>
          <w:rFonts w:hint="eastAsia"/>
          <w:sz w:val="24"/>
        </w:rPr>
        <w:t xml:space="preserve"> </w:t>
      </w:r>
      <w:r>
        <w:rPr>
          <w:position w:val="-68"/>
          <w:sz w:val="24"/>
        </w:rPr>
        <w:object w:dxaOrig="2184" w:dyaOrig="1483">
          <v:shape id="_x0000_i1098" type="#_x0000_t75" style="width:108.7pt;height:74.1pt;mso-wrap-style:square;mso-position-horizontal-relative:page;mso-position-vertical-relative:page" o:ole="">
            <v:imagedata r:id="rId150" o:title=""/>
          </v:shape>
          <o:OLEObject Type="Embed" ProgID="Equation.DSMT4" ShapeID="_x0000_i1098" DrawAspect="Content" ObjectID="_1499104375" r:id="rId151"/>
        </w:object>
      </w:r>
    </w:p>
    <w:p w:rsidR="00B33B1B" w:rsidRDefault="00B33B1B" w:rsidP="00B33B1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将上述</w:t>
      </w:r>
      <w:r>
        <w:rPr>
          <w:position w:val="-6"/>
          <w:sz w:val="24"/>
        </w:rPr>
        <w:object w:dxaOrig="502" w:dyaOrig="281">
          <v:shape id="_x0000_i1099" type="#_x0000_t75" style="width:24.9pt;height:13.85pt;mso-wrap-style:square;mso-position-horizontal-relative:page;mso-position-vertical-relative:page" o:ole="">
            <v:imagedata r:id="rId152" o:title=""/>
          </v:shape>
          <o:OLEObject Type="Embed" ProgID="Equation.3" ShapeID="_x0000_i1099" DrawAspect="Content" ObjectID="_1499104376" r:id="rId153"/>
        </w:object>
      </w:r>
      <w:r>
        <w:rPr>
          <w:rFonts w:hint="eastAsia"/>
          <w:sz w:val="24"/>
        </w:rPr>
        <w:t>个式子</w:t>
      </w:r>
      <w:r>
        <w:rPr>
          <w:rFonts w:hint="eastAsia"/>
          <w:sz w:val="24"/>
          <w:u w:val="single"/>
        </w:rPr>
        <w:t>两边分别相加</w:t>
      </w:r>
      <w:r>
        <w:rPr>
          <w:rFonts w:hint="eastAsia"/>
          <w:sz w:val="24"/>
        </w:rPr>
        <w:t>，可得：</w:t>
      </w:r>
      <w:r>
        <w:rPr>
          <w:position w:val="-12"/>
          <w:sz w:val="24"/>
        </w:rPr>
        <w:object w:dxaOrig="4880" w:dyaOrig="360">
          <v:shape id="_x0000_i1100" type="#_x0000_t75" style="width:243.7pt;height:18pt;mso-wrap-style:square;mso-position-horizontal-relative:page;mso-position-vertical-relative:page" o:ole="">
            <v:imagedata r:id="rId154" o:title=""/>
          </v:shape>
          <o:OLEObject Type="Embed" ProgID="Equation.DSMT4" ShapeID="_x0000_i1100" DrawAspect="Content" ObjectID="_1499104377" r:id="rId155"/>
        </w:object>
      </w:r>
    </w:p>
    <w:p w:rsidR="00B33B1B" w:rsidRDefault="00B33B1B" w:rsidP="00B33B1B">
      <w:pPr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Cs/>
          <w:kern w:val="44"/>
          <w:szCs w:val="21"/>
        </w:rPr>
        <w:fldChar w:fldCharType="begin"/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 w:hint="eastAsia"/>
          <w:bCs/>
          <w:kern w:val="44"/>
          <w:szCs w:val="21"/>
        </w:rPr>
        <w:instrText>= 1 \* GB3</w:instrText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/>
          <w:bCs/>
          <w:kern w:val="44"/>
          <w:szCs w:val="21"/>
        </w:rPr>
        <w:fldChar w:fldCharType="separate"/>
      </w:r>
      <w:r>
        <w:rPr>
          <w:rFonts w:ascii="宋体" w:hAnsi="宋体" w:hint="eastAsia"/>
          <w:bCs/>
          <w:kern w:val="44"/>
          <w:szCs w:val="21"/>
          <w:lang w:val="en-US" w:eastAsia="zh-CN"/>
        </w:rPr>
        <w:t>①</w:t>
      </w:r>
      <w:r>
        <w:rPr>
          <w:rFonts w:ascii="宋体" w:hAnsi="宋体"/>
          <w:bCs/>
          <w:kern w:val="44"/>
          <w:szCs w:val="21"/>
        </w:rPr>
        <w:fldChar w:fldCharType="end"/>
      </w:r>
      <w:r>
        <w:rPr>
          <w:rFonts w:ascii="宋体" w:hAnsi="宋体" w:hint="eastAsia"/>
          <w:bCs/>
          <w:kern w:val="44"/>
          <w:szCs w:val="21"/>
        </w:rPr>
        <w:t>若</w:t>
      </w:r>
      <w:r>
        <w:rPr>
          <w:rFonts w:ascii="宋体" w:hAnsi="宋体"/>
          <w:bCs/>
          <w:kern w:val="44"/>
          <w:position w:val="-10"/>
          <w:szCs w:val="21"/>
        </w:rPr>
        <w:object w:dxaOrig="542" w:dyaOrig="321">
          <v:shape id="_x0000_i1101" type="#_x0000_t75" style="width:27pt;height:15.9pt;mso-wrap-style:square;mso-position-horizontal-relative:page;mso-position-vertical-relative:page" o:ole="">
            <v:imagedata r:id="rId156" o:title=""/>
          </v:shape>
          <o:OLEObject Type="Embed" ProgID="Equation.DSMT4" ShapeID="_x0000_i1101" DrawAspect="Content" ObjectID="_1499104378" r:id="rId157"/>
        </w:object>
      </w:r>
      <w:r>
        <w:rPr>
          <w:rFonts w:ascii="宋体" w:hAnsi="宋体" w:hint="eastAsia"/>
          <w:bCs/>
          <w:kern w:val="44"/>
          <w:szCs w:val="21"/>
        </w:rPr>
        <w:t>是关于</w:t>
      </w:r>
      <w:r>
        <w:rPr>
          <w:rFonts w:ascii="宋体" w:hAnsi="宋体"/>
          <w:bCs/>
          <w:kern w:val="44"/>
          <w:position w:val="-6"/>
          <w:szCs w:val="21"/>
        </w:rPr>
        <w:object w:dxaOrig="201" w:dyaOrig="221">
          <v:shape id="_x0000_i1102" type="#_x0000_t75" style="width:9.7pt;height:11.1pt;mso-wrap-style:square;mso-position-horizontal-relative:page;mso-position-vertical-relative:page" o:ole="">
            <v:imagedata r:id="rId158" o:title=""/>
          </v:shape>
          <o:OLEObject Type="Embed" ProgID="Equation.DSMT4" ShapeID="_x0000_i1102" DrawAspect="Content" ObjectID="_1499104379" r:id="rId159"/>
        </w:object>
      </w:r>
      <w:r>
        <w:rPr>
          <w:rFonts w:ascii="宋体" w:hAnsi="宋体" w:hint="eastAsia"/>
          <w:bCs/>
          <w:kern w:val="44"/>
          <w:szCs w:val="21"/>
        </w:rPr>
        <w:t>的一次函数，累加后可转化为等差数列求和;</w:t>
      </w:r>
      <w:r>
        <w:rPr>
          <w:rFonts w:ascii="宋体" w:hAnsi="宋体" w:hint="eastAsia"/>
          <w:b/>
          <w:bCs/>
          <w:szCs w:val="21"/>
        </w:rPr>
        <w:t xml:space="preserve"> </w:t>
      </w:r>
    </w:p>
    <w:p w:rsidR="00B33B1B" w:rsidRDefault="00B33B1B" w:rsidP="00B33B1B">
      <w:pPr>
        <w:jc w:val="left"/>
        <w:rPr>
          <w:rFonts w:ascii="宋体" w:hAnsi="宋体" w:hint="eastAsia"/>
          <w:bCs/>
          <w:kern w:val="44"/>
          <w:szCs w:val="21"/>
        </w:rPr>
      </w:pPr>
      <w:r>
        <w:rPr>
          <w:rFonts w:ascii="宋体" w:hAnsi="宋体"/>
          <w:bCs/>
          <w:kern w:val="44"/>
          <w:szCs w:val="21"/>
        </w:rPr>
        <w:fldChar w:fldCharType="begin"/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 w:hint="eastAsia"/>
          <w:bCs/>
          <w:kern w:val="44"/>
          <w:szCs w:val="21"/>
        </w:rPr>
        <w:instrText>= 2 \* GB3</w:instrText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/>
          <w:bCs/>
          <w:kern w:val="44"/>
          <w:szCs w:val="21"/>
        </w:rPr>
        <w:fldChar w:fldCharType="separate"/>
      </w:r>
      <w:r>
        <w:rPr>
          <w:rFonts w:ascii="宋体" w:hAnsi="宋体" w:hint="eastAsia"/>
          <w:bCs/>
          <w:kern w:val="44"/>
          <w:szCs w:val="21"/>
          <w:lang w:val="en-US" w:eastAsia="zh-CN"/>
        </w:rPr>
        <w:t>②</w:t>
      </w:r>
      <w:r>
        <w:rPr>
          <w:rFonts w:ascii="宋体" w:hAnsi="宋体"/>
          <w:bCs/>
          <w:kern w:val="44"/>
          <w:szCs w:val="21"/>
        </w:rPr>
        <w:fldChar w:fldCharType="end"/>
      </w:r>
      <w:r>
        <w:rPr>
          <w:rFonts w:ascii="宋体" w:hAnsi="宋体" w:hint="eastAsia"/>
          <w:bCs/>
          <w:kern w:val="44"/>
          <w:szCs w:val="21"/>
        </w:rPr>
        <w:t xml:space="preserve"> 若</w:t>
      </w:r>
      <w:r>
        <w:rPr>
          <w:rFonts w:ascii="宋体" w:hAnsi="宋体"/>
          <w:bCs/>
          <w:kern w:val="44"/>
          <w:position w:val="-10"/>
          <w:szCs w:val="21"/>
        </w:rPr>
        <w:object w:dxaOrig="542" w:dyaOrig="321">
          <v:shape id="_x0000_i1103" type="#_x0000_t75" style="width:27pt;height:15.9pt;mso-wrap-style:square;mso-position-horizontal-relative:page;mso-position-vertical-relative:page" o:ole="">
            <v:imagedata r:id="rId156" o:title=""/>
          </v:shape>
          <o:OLEObject Type="Embed" ProgID="Equation.DSMT4" ShapeID="_x0000_i1103" DrawAspect="Content" ObjectID="_1499104380" r:id="rId160"/>
        </w:object>
      </w:r>
      <w:r>
        <w:rPr>
          <w:rFonts w:ascii="宋体" w:hAnsi="宋体" w:hint="eastAsia"/>
          <w:bCs/>
          <w:kern w:val="44"/>
          <w:szCs w:val="21"/>
        </w:rPr>
        <w:t>是关于</w:t>
      </w:r>
      <w:r>
        <w:rPr>
          <w:rFonts w:ascii="宋体" w:hAnsi="宋体"/>
          <w:bCs/>
          <w:kern w:val="44"/>
          <w:position w:val="-6"/>
          <w:szCs w:val="21"/>
        </w:rPr>
        <w:object w:dxaOrig="201" w:dyaOrig="221">
          <v:shape id="_x0000_i1104" type="#_x0000_t75" style="width:9.7pt;height:11.1pt;mso-wrap-style:square;mso-position-horizontal-relative:page;mso-position-vertical-relative:page" o:ole="">
            <v:imagedata r:id="rId158" o:title=""/>
          </v:shape>
          <o:OLEObject Type="Embed" ProgID="Equation.DSMT4" ShapeID="_x0000_i1104" DrawAspect="Content" ObjectID="_1499104381" r:id="rId161"/>
        </w:object>
      </w:r>
      <w:r>
        <w:rPr>
          <w:rFonts w:ascii="宋体" w:hAnsi="宋体" w:hint="eastAsia"/>
          <w:bCs/>
          <w:kern w:val="44"/>
          <w:szCs w:val="21"/>
        </w:rPr>
        <w:t>的指数函数，累加后可转化为等比数列求和;</w: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bCs/>
          <w:kern w:val="44"/>
          <w:szCs w:val="21"/>
        </w:rPr>
        <w:fldChar w:fldCharType="begin"/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 w:hint="eastAsia"/>
          <w:bCs/>
          <w:kern w:val="44"/>
          <w:szCs w:val="21"/>
        </w:rPr>
        <w:instrText>= 3 \* GB3</w:instrText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/>
          <w:bCs/>
          <w:kern w:val="44"/>
          <w:szCs w:val="21"/>
        </w:rPr>
        <w:fldChar w:fldCharType="separate"/>
      </w:r>
      <w:r>
        <w:rPr>
          <w:rFonts w:ascii="宋体" w:hAnsi="宋体" w:hint="eastAsia"/>
          <w:bCs/>
          <w:kern w:val="44"/>
          <w:szCs w:val="21"/>
          <w:lang w:val="en-US" w:eastAsia="zh-CN"/>
        </w:rPr>
        <w:t>③</w:t>
      </w:r>
      <w:r>
        <w:rPr>
          <w:rFonts w:ascii="宋体" w:hAnsi="宋体"/>
          <w:bCs/>
          <w:kern w:val="44"/>
          <w:szCs w:val="21"/>
        </w:rPr>
        <w:fldChar w:fldCharType="end"/>
      </w:r>
      <w:r>
        <w:rPr>
          <w:rFonts w:ascii="宋体" w:hAnsi="宋体" w:hint="eastAsia"/>
          <w:bCs/>
          <w:kern w:val="44"/>
          <w:szCs w:val="21"/>
        </w:rPr>
        <w:t>若</w:t>
      </w:r>
      <w:r>
        <w:rPr>
          <w:rFonts w:ascii="宋体" w:hAnsi="宋体"/>
          <w:bCs/>
          <w:kern w:val="44"/>
          <w:position w:val="-10"/>
          <w:szCs w:val="21"/>
        </w:rPr>
        <w:object w:dxaOrig="542" w:dyaOrig="321">
          <v:shape id="_x0000_i1105" type="#_x0000_t75" style="width:27pt;height:15.9pt;mso-wrap-style:square;mso-position-horizontal-relative:page;mso-position-vertical-relative:page" o:ole="">
            <v:imagedata r:id="rId156" o:title=""/>
          </v:shape>
          <o:OLEObject Type="Embed" ProgID="Equation.DSMT4" ShapeID="_x0000_i1105" DrawAspect="Content" ObjectID="_1499104382" r:id="rId162"/>
        </w:object>
      </w:r>
      <w:r>
        <w:rPr>
          <w:rFonts w:ascii="宋体" w:hAnsi="宋体" w:hint="eastAsia"/>
          <w:bCs/>
          <w:kern w:val="44"/>
          <w:szCs w:val="21"/>
        </w:rPr>
        <w:t>是关于</w:t>
      </w:r>
      <w:r>
        <w:rPr>
          <w:rFonts w:ascii="宋体" w:hAnsi="宋体"/>
          <w:bCs/>
          <w:kern w:val="44"/>
          <w:position w:val="-6"/>
          <w:szCs w:val="21"/>
        </w:rPr>
        <w:object w:dxaOrig="201" w:dyaOrig="221">
          <v:shape id="_x0000_i1106" type="#_x0000_t75" style="width:9.7pt;height:11.1pt;mso-wrap-style:square;mso-position-horizontal-relative:page;mso-position-vertical-relative:page" o:ole="">
            <v:imagedata r:id="rId158" o:title=""/>
          </v:shape>
          <o:OLEObject Type="Embed" ProgID="Equation.DSMT4" ShapeID="_x0000_i1106" DrawAspect="Content" ObjectID="_1499104383" r:id="rId163"/>
        </w:object>
      </w:r>
      <w:r>
        <w:rPr>
          <w:rFonts w:ascii="宋体" w:hAnsi="宋体" w:hint="eastAsia"/>
          <w:bCs/>
          <w:kern w:val="44"/>
          <w:szCs w:val="21"/>
        </w:rPr>
        <w:t>的二次函数，累加后可分组求和;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:rsidR="00B33B1B" w:rsidRDefault="00B33B1B" w:rsidP="00B33B1B">
      <w:pPr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Cs/>
          <w:kern w:val="44"/>
          <w:szCs w:val="21"/>
        </w:rPr>
        <w:fldChar w:fldCharType="begin"/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 w:hint="eastAsia"/>
          <w:bCs/>
          <w:kern w:val="44"/>
          <w:szCs w:val="21"/>
        </w:rPr>
        <w:instrText>= 4 \* GB3</w:instrText>
      </w:r>
      <w:r>
        <w:rPr>
          <w:rFonts w:ascii="宋体" w:hAnsi="宋体"/>
          <w:bCs/>
          <w:kern w:val="44"/>
          <w:szCs w:val="21"/>
        </w:rPr>
        <w:instrText xml:space="preserve"> </w:instrText>
      </w:r>
      <w:r>
        <w:rPr>
          <w:rFonts w:ascii="宋体" w:hAnsi="宋体"/>
          <w:bCs/>
          <w:kern w:val="44"/>
          <w:szCs w:val="21"/>
        </w:rPr>
        <w:fldChar w:fldCharType="separate"/>
      </w:r>
      <w:r>
        <w:rPr>
          <w:rFonts w:ascii="宋体" w:hAnsi="宋体" w:hint="eastAsia"/>
          <w:bCs/>
          <w:kern w:val="44"/>
          <w:szCs w:val="21"/>
          <w:lang w:val="en-US" w:eastAsia="zh-CN"/>
        </w:rPr>
        <w:t>④</w:t>
      </w:r>
      <w:r>
        <w:rPr>
          <w:rFonts w:ascii="宋体" w:hAnsi="宋体"/>
          <w:bCs/>
          <w:kern w:val="44"/>
          <w:szCs w:val="21"/>
        </w:rPr>
        <w:fldChar w:fldCharType="end"/>
      </w:r>
      <w:r>
        <w:rPr>
          <w:rFonts w:ascii="宋体" w:hAnsi="宋体" w:hint="eastAsia"/>
          <w:bCs/>
          <w:kern w:val="44"/>
          <w:szCs w:val="21"/>
        </w:rPr>
        <w:t>若</w:t>
      </w:r>
      <w:r>
        <w:rPr>
          <w:rFonts w:ascii="宋体" w:hAnsi="宋体"/>
          <w:bCs/>
          <w:kern w:val="44"/>
          <w:position w:val="-10"/>
          <w:szCs w:val="21"/>
        </w:rPr>
        <w:object w:dxaOrig="542" w:dyaOrig="321">
          <v:shape id="_x0000_i1107" type="#_x0000_t75" style="width:27pt;height:15.9pt;mso-wrap-style:square;mso-position-horizontal-relative:page;mso-position-vertical-relative:page" o:ole="">
            <v:imagedata r:id="rId156" o:title=""/>
          </v:shape>
          <o:OLEObject Type="Embed" ProgID="Equation.DSMT4" ShapeID="_x0000_i1107" DrawAspect="Content" ObjectID="_1499104384" r:id="rId164"/>
        </w:object>
      </w:r>
      <w:r>
        <w:rPr>
          <w:rFonts w:ascii="宋体" w:hAnsi="宋体" w:hint="eastAsia"/>
          <w:bCs/>
          <w:kern w:val="44"/>
          <w:szCs w:val="21"/>
        </w:rPr>
        <w:t>是关于</w:t>
      </w:r>
      <w:r>
        <w:rPr>
          <w:rFonts w:ascii="宋体" w:hAnsi="宋体"/>
          <w:bCs/>
          <w:kern w:val="44"/>
          <w:position w:val="-6"/>
          <w:szCs w:val="21"/>
        </w:rPr>
        <w:object w:dxaOrig="201" w:dyaOrig="221">
          <v:shape id="_x0000_i1108" type="#_x0000_t75" style="width:9.7pt;height:11.1pt;mso-wrap-style:square;mso-position-horizontal-relative:page;mso-position-vertical-relative:page" o:ole="">
            <v:imagedata r:id="rId158" o:title=""/>
          </v:shape>
          <o:OLEObject Type="Embed" ProgID="Equation.DSMT4" ShapeID="_x0000_i1108" DrawAspect="Content" ObjectID="_1499104385" r:id="rId165"/>
        </w:object>
      </w:r>
      <w:r>
        <w:rPr>
          <w:rFonts w:ascii="宋体" w:hAnsi="宋体" w:hint="eastAsia"/>
          <w:bCs/>
          <w:kern w:val="44"/>
          <w:szCs w:val="21"/>
        </w:rPr>
        <w:t>的分式函数，累加后可裂项求和.</w:t>
      </w:r>
      <w:r>
        <w:rPr>
          <w:rFonts w:ascii="宋体" w:hAnsi="宋体" w:hint="eastAsia"/>
          <w:szCs w:val="21"/>
        </w:rPr>
        <w:t xml:space="preserve"> </w:t>
      </w:r>
    </w:p>
    <w:p w:rsidR="00B33B1B" w:rsidRDefault="00B33B1B" w:rsidP="00B33B1B">
      <w:pPr>
        <w:adjustRightInd w:val="0"/>
        <w:snapToGrid w:val="0"/>
        <w:ind w:firstLineChars="200" w:firstLine="422"/>
        <w:jc w:val="left"/>
        <w:rPr>
          <w:rFonts w:ascii="宋体" w:hAnsi="宋体" w:cs="黑体" w:hint="eastAsia"/>
          <w:b/>
          <w:szCs w:val="21"/>
          <w:u w:val="double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类型Ⅳ</w:t>
      </w:r>
      <w:r>
        <w:rPr>
          <w:rFonts w:ascii="宋体" w:hAnsi="宋体" w:cs="黑体" w:hint="eastAsia"/>
          <w:b/>
          <w:szCs w:val="21"/>
        </w:rPr>
        <w:t xml:space="preserve">   </w:t>
      </w:r>
      <w:r>
        <w:rPr>
          <w:rFonts w:ascii="宋体" w:hAnsi="宋体" w:cs="黑体" w:hint="eastAsia"/>
          <w:b/>
          <w:szCs w:val="21"/>
          <w:u w:val="double"/>
        </w:rPr>
        <w:t>累乘法：</w:t>
      </w:r>
    </w:p>
    <w:p w:rsidR="00B33B1B" w:rsidRDefault="00B33B1B" w:rsidP="00B33B1B">
      <w:pPr>
        <w:jc w:val="left"/>
        <w:rPr>
          <w:rFonts w:hint="eastAsia"/>
          <w:sz w:val="24"/>
        </w:rPr>
      </w:pPr>
      <w:r>
        <w:rPr>
          <w:rFonts w:ascii="宋体" w:hAnsi="宋体" w:cs="黑体" w:hint="eastAsia"/>
          <w:b/>
          <w:szCs w:val="21"/>
          <w:u w:val="double"/>
        </w:rPr>
        <w:t>形如</w:t>
      </w:r>
      <w:r>
        <w:rPr>
          <w:rFonts w:ascii="宋体" w:hAnsi="宋体"/>
          <w:b/>
          <w:position w:val="-12"/>
          <w:szCs w:val="21"/>
          <w:u w:val="double"/>
        </w:rPr>
        <w:object w:dxaOrig="1463" w:dyaOrig="361">
          <v:shape id="_x0000_i1109" type="#_x0000_t75" style="width:72.7pt;height:18pt;mso-wrap-style:square;mso-position-horizontal-relative:page;mso-position-vertical-relative:page" o:ole="">
            <v:imagedata r:id="rId166" o:title=""/>
          </v:shape>
          <o:OLEObject Type="Embed" ProgID="Equation.DSMT4" ShapeID="_x0000_i1109" DrawAspect="Content" ObjectID="_1499104386" r:id="rId167"/>
        </w:object>
      </w:r>
      <w:r>
        <w:rPr>
          <w:rFonts w:ascii="宋体" w:hAnsi="宋体"/>
          <w:b/>
          <w:position w:val="-32"/>
          <w:szCs w:val="21"/>
          <w:u w:val="double"/>
        </w:rPr>
        <w:object w:dxaOrig="1401" w:dyaOrig="761">
          <v:shape id="_x0000_i1110" type="#_x0000_t75" style="width:69.9pt;height:38.1pt;mso-wrap-style:square;mso-position-horizontal-relative:page;mso-position-vertical-relative:page" o:ole="">
            <v:imagedata r:id="rId168" o:title=""/>
          </v:shape>
          <o:OLEObject Type="Embed" ProgID="Equation.DSMT4" ShapeID="_x0000_i1110" DrawAspect="Content" ObjectID="_1499104387" r:id="rId169"/>
        </w:object>
      </w:r>
      <w:r>
        <w:rPr>
          <w:rFonts w:ascii="宋体" w:hAnsi="宋体" w:hint="eastAsia"/>
          <w:b/>
          <w:szCs w:val="21"/>
          <w:u w:val="double"/>
        </w:rPr>
        <w:t>型的递推数列</w:t>
      </w:r>
      <w:r>
        <w:rPr>
          <w:rFonts w:hint="eastAsia"/>
          <w:szCs w:val="21"/>
        </w:rPr>
        <w:t>（</w:t>
      </w:r>
      <w:r>
        <w:rPr>
          <w:rFonts w:hint="eastAsia"/>
        </w:rPr>
        <w:t>其中</w:t>
      </w:r>
      <w:r>
        <w:rPr>
          <w:position w:val="-10"/>
        </w:rPr>
        <w:object w:dxaOrig="542" w:dyaOrig="321">
          <v:shape id="_x0000_i1111" type="#_x0000_t75" style="width:27pt;height:15.9pt;mso-wrap-style:square;mso-position-horizontal-relative:page;mso-position-vertical-relative:page" o:ole="">
            <v:imagedata r:id="rId146" o:title=""/>
          </v:shape>
          <o:OLEObject Type="Embed" ProgID="Equation.3" ShapeID="_x0000_i1111" DrawAspect="Content" ObjectID="_1499104388" r:id="rId170"/>
        </w:object>
      </w:r>
      <w:r>
        <w:rPr>
          <w:rFonts w:hint="eastAsia"/>
        </w:rPr>
        <w:t>是关于</w:t>
      </w:r>
      <w:r>
        <w:rPr>
          <w:position w:val="-6"/>
        </w:rPr>
        <w:object w:dxaOrig="201" w:dyaOrig="221">
          <v:shape id="_x0000_i1112" type="#_x0000_t75" style="width:9.7pt;height:11.1pt;mso-wrap-style:square;mso-position-horizontal-relative:page;mso-position-vertical-relative:page" o:ole="">
            <v:imagedata r:id="rId148" o:title=""/>
          </v:shape>
          <o:OLEObject Type="Embed" ProgID="Equation.DSMT4" ShapeID="_x0000_i1112" DrawAspect="Content" ObjectID="_1499104389" r:id="rId171"/>
        </w:object>
      </w:r>
      <w:r>
        <w:rPr>
          <w:rFonts w:hint="eastAsia"/>
        </w:rPr>
        <w:t>的函数）</w:t>
      </w:r>
      <w:r>
        <w:rPr>
          <w:rFonts w:hint="eastAsia"/>
          <w:sz w:val="24"/>
        </w:rPr>
        <w:t>可构造：</w:t>
      </w:r>
      <w:r>
        <w:rPr>
          <w:position w:val="-118"/>
          <w:sz w:val="24"/>
        </w:rPr>
        <w:object w:dxaOrig="1640" w:dyaOrig="2480">
          <v:shape id="_x0000_i1113" type="#_x0000_t75" style="width:81.7pt;height:123.9pt;mso-wrap-style:square;mso-position-horizontal-relative:page;mso-position-vertical-relative:page" o:ole="">
            <v:imagedata r:id="rId172" o:title=""/>
          </v:shape>
          <o:OLEObject Type="Embed" ProgID="Equation.DSMT4" ShapeID="_x0000_i1113" DrawAspect="Content" ObjectID="_1499104390" r:id="rId173"/>
        </w:object>
      </w:r>
      <w:r>
        <w:rPr>
          <w:rFonts w:hint="eastAsia"/>
          <w:sz w:val="24"/>
        </w:rPr>
        <w:t xml:space="preserve"> </w:t>
      </w:r>
    </w:p>
    <w:p w:rsidR="00B33B1B" w:rsidRDefault="00B33B1B" w:rsidP="00B33B1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将上述</w:t>
      </w:r>
      <w:r>
        <w:rPr>
          <w:position w:val="-6"/>
          <w:sz w:val="24"/>
        </w:rPr>
        <w:object w:dxaOrig="502" w:dyaOrig="281">
          <v:shape id="_x0000_i1114" type="#_x0000_t75" style="width:24.9pt;height:13.85pt;mso-wrap-style:square;mso-position-horizontal-relative:page;mso-position-vertical-relative:page" o:ole="">
            <v:imagedata r:id="rId152" o:title=""/>
          </v:shape>
          <o:OLEObject Type="Embed" ProgID="Equation.3" ShapeID="_x0000_i1114" DrawAspect="Content" ObjectID="_1499104391" r:id="rId174"/>
        </w:object>
      </w:r>
      <w:r>
        <w:rPr>
          <w:rFonts w:hint="eastAsia"/>
          <w:sz w:val="24"/>
        </w:rPr>
        <w:t>个式子</w:t>
      </w:r>
      <w:r>
        <w:rPr>
          <w:rFonts w:hint="eastAsia"/>
          <w:sz w:val="24"/>
          <w:u w:val="single"/>
        </w:rPr>
        <w:t>两边分别相乘</w:t>
      </w:r>
      <w:r>
        <w:rPr>
          <w:rFonts w:hint="eastAsia"/>
          <w:sz w:val="24"/>
        </w:rPr>
        <w:t>，可得：</w:t>
      </w:r>
      <w:r>
        <w:rPr>
          <w:position w:val="-12"/>
          <w:sz w:val="24"/>
        </w:rPr>
        <w:object w:dxaOrig="4380" w:dyaOrig="360">
          <v:shape id="_x0000_i1115" type="#_x0000_t75" style="width:218.75pt;height:18pt;mso-wrap-style:square;mso-position-horizontal-relative:page;mso-position-vertical-relative:page" o:ole="">
            <v:imagedata r:id="rId175" o:title=""/>
          </v:shape>
          <o:OLEObject Type="Embed" ProgID="Equation.DSMT4" ShapeID="_x0000_i1115" DrawAspect="Content" ObjectID="_1499104392" r:id="rId176"/>
        </w:object>
      </w:r>
    </w:p>
    <w:p w:rsidR="00B33B1B" w:rsidRDefault="00B33B1B" w:rsidP="00B33B1B">
      <w:pPr>
        <w:adjustRightInd w:val="0"/>
        <w:snapToGrid w:val="0"/>
        <w:ind w:firstLineChars="150" w:firstLine="31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有时若不能直接用，可变形成这种形式，然后用这种方法求解。</w:t>
      </w:r>
    </w:p>
    <w:p w:rsidR="00B33B1B" w:rsidRDefault="00B33B1B" w:rsidP="00B33B1B">
      <w:pPr>
        <w:spacing w:before="200" w:line="300" w:lineRule="exact"/>
        <w:ind w:firstLineChars="196" w:firstLine="413"/>
        <w:jc w:val="left"/>
        <w:rPr>
          <w:b/>
          <w:szCs w:val="21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类型Ⅴ</w:t>
      </w:r>
      <w:r>
        <w:rPr>
          <w:rFonts w:ascii="宋体" w:hAnsi="宋体" w:cs="黑体" w:hint="eastAsia"/>
          <w:b/>
          <w:szCs w:val="21"/>
        </w:rPr>
        <w:t xml:space="preserve">   </w:t>
      </w:r>
      <w:r>
        <w:rPr>
          <w:rFonts w:ascii="宋体" w:hAnsi="宋体" w:cs="黑体" w:hint="eastAsia"/>
          <w:b/>
          <w:szCs w:val="21"/>
          <w:u w:val="double"/>
        </w:rPr>
        <w:t>构造数列法：</w:t>
      </w:r>
    </w:p>
    <w:p w:rsidR="00B33B1B" w:rsidRDefault="00B33B1B" w:rsidP="00B33B1B">
      <w:pPr>
        <w:spacing w:line="240" w:lineRule="atLeast"/>
        <w:jc w:val="left"/>
        <w:rPr>
          <w:rFonts w:hint="eastAsia"/>
          <w:b/>
          <w:bCs/>
          <w:szCs w:val="21"/>
          <w:u w:val="double"/>
        </w:rPr>
      </w:pPr>
      <w:r>
        <w:rPr>
          <w:rFonts w:ascii="黑体" w:eastAsia="黑体" w:hAnsi="宋体" w:hint="eastAsia"/>
          <w:b/>
          <w:szCs w:val="21"/>
          <w:u w:val="double"/>
        </w:rPr>
        <w:t>㈠形如</w:t>
      </w:r>
      <w:r>
        <w:rPr>
          <w:b/>
          <w:position w:val="-12"/>
          <w:u w:val="double"/>
        </w:rPr>
        <w:object w:dxaOrig="1421" w:dyaOrig="360">
          <v:shape id="_x0000_i1116" type="#_x0000_t75" style="width:71.3pt;height:18pt;mso-wrap-style:square;mso-position-horizontal-relative:page;mso-position-vertical-relative:page" o:ole="">
            <v:imagedata r:id="rId177" o:title=""/>
          </v:shape>
          <o:OLEObject Type="Embed" ProgID="Equation.3" ShapeID="_x0000_i1116" DrawAspect="Content" ObjectID="_1499104393" r:id="rId178"/>
        </w:object>
      </w:r>
      <w:r>
        <w:rPr>
          <w:rFonts w:hint="eastAsia"/>
          <w:b/>
          <w:u w:val="double"/>
        </w:rPr>
        <w:t>（其中</w:t>
      </w:r>
      <w:r>
        <w:rPr>
          <w:b/>
          <w:position w:val="-10"/>
          <w:u w:val="double"/>
        </w:rPr>
        <w:object w:dxaOrig="442" w:dyaOrig="261">
          <v:shape id="_x0000_i1117" type="#_x0000_t75" style="width:22.15pt;height:13.15pt;mso-wrap-style:square;mso-position-horizontal-relative:page;mso-position-vertical-relative:page" o:ole="">
            <v:imagedata r:id="rId179" o:title=""/>
          </v:shape>
          <o:OLEObject Type="Embed" ProgID="Equation.DSMT4" ShapeID="_x0000_i1117" DrawAspect="Content" ObjectID="_1499104394" r:id="rId180"/>
        </w:object>
      </w:r>
      <w:r>
        <w:rPr>
          <w:rFonts w:hint="eastAsia"/>
          <w:b/>
          <w:u w:val="double"/>
        </w:rPr>
        <w:t>均为常数且</w:t>
      </w:r>
      <w:r>
        <w:rPr>
          <w:b/>
          <w:position w:val="-10"/>
          <w:u w:val="double"/>
        </w:rPr>
        <w:object w:dxaOrig="602" w:dyaOrig="321">
          <v:shape id="_x0000_i1118" type="#_x0000_t75" style="width:29.75pt;height:15.9pt;mso-wrap-style:square;mso-position-horizontal-relative:page;mso-position-vertical-relative:page" o:ole="">
            <v:imagedata r:id="rId181" o:title=""/>
          </v:shape>
          <o:OLEObject Type="Embed" ProgID="Equation.DSMT4" ShapeID="_x0000_i1118" DrawAspect="Content" ObjectID="_1499104395" r:id="rId182"/>
        </w:object>
      </w:r>
      <w:r>
        <w:rPr>
          <w:rFonts w:hint="eastAsia"/>
          <w:b/>
          <w:u w:val="double"/>
        </w:rPr>
        <w:t>）</w:t>
      </w:r>
      <w:r>
        <w:rPr>
          <w:rFonts w:ascii="黑体" w:eastAsia="黑体" w:hAnsi="宋体" w:hint="eastAsia"/>
          <w:b/>
          <w:szCs w:val="21"/>
          <w:u w:val="double"/>
        </w:rPr>
        <w:t>型的递推式：</w:t>
      </w:r>
      <w:r>
        <w:rPr>
          <w:rFonts w:hint="eastAsia"/>
          <w:b/>
          <w:bCs/>
          <w:szCs w:val="21"/>
          <w:u w:val="double"/>
        </w:rPr>
        <w:t xml:space="preserve"> </w:t>
      </w:r>
    </w:p>
    <w:p w:rsidR="00B33B1B" w:rsidRDefault="00B33B1B" w:rsidP="00B33B1B">
      <w:pPr>
        <w:spacing w:line="240" w:lineRule="atLeast"/>
        <w:ind w:firstLineChars="49" w:firstLine="103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（1）若</w:t>
      </w:r>
      <w:r>
        <w:rPr>
          <w:rFonts w:ascii="宋体" w:hAnsi="宋体"/>
          <w:position w:val="-10"/>
          <w:szCs w:val="21"/>
        </w:rPr>
        <w:object w:dxaOrig="542" w:dyaOrig="321">
          <v:shape id="_x0000_i1119" type="#_x0000_t75" style="width:27pt;height:15.9pt;mso-wrap-style:square;mso-position-horizontal-relative:page;mso-position-vertical-relative:page" o:ole="">
            <v:imagedata r:id="rId183" o:title=""/>
          </v:shape>
          <o:OLEObject Type="Embed" ProgID="Equation.DSMT4" ShapeID="_x0000_i1119" DrawAspect="Content" ObjectID="_1499104396" r:id="rId184"/>
        </w:object>
      </w:r>
      <w:r>
        <w:rPr>
          <w:rFonts w:ascii="宋体" w:hAnsi="宋体" w:hint="eastAsia"/>
          <w:szCs w:val="21"/>
        </w:rPr>
        <w:t>时，数列{</w:t>
      </w:r>
      <w:r>
        <w:rPr>
          <w:rFonts w:ascii="宋体" w:hAnsi="宋体"/>
          <w:position w:val="-12"/>
          <w:szCs w:val="21"/>
        </w:rPr>
        <w:object w:dxaOrig="281" w:dyaOrig="361">
          <v:shape id="_x0000_i1120" type="#_x0000_t75" style="width:13.85pt;height:18pt;mso-wrap-style:square;mso-position-horizontal-relative:page;mso-position-vertical-relative:page" o:ole="">
            <v:imagedata r:id="rId185" o:title=""/>
          </v:shape>
          <o:OLEObject Type="Embed" ProgID="Equation.3" ShapeID="_x0000_i1120" DrawAspect="Content" ObjectID="_1499104397" r:id="rId186"/>
        </w:object>
      </w:r>
      <w:r>
        <w:rPr>
          <w:rFonts w:ascii="宋体" w:hAnsi="宋体" w:hint="eastAsia"/>
          <w:szCs w:val="21"/>
        </w:rPr>
        <w:t xml:space="preserve">}为等差数列; </w:t>
      </w:r>
    </w:p>
    <w:p w:rsidR="00B33B1B" w:rsidRDefault="00B33B1B" w:rsidP="00B33B1B">
      <w:pPr>
        <w:spacing w:line="240" w:lineRule="atLeast"/>
        <w:ind w:firstLineChars="49" w:firstLine="103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（2）若</w:t>
      </w:r>
      <w:r>
        <w:rPr>
          <w:rFonts w:ascii="宋体" w:hAnsi="宋体"/>
          <w:position w:val="-10"/>
          <w:szCs w:val="21"/>
        </w:rPr>
        <w:object w:dxaOrig="562" w:dyaOrig="321">
          <v:shape id="_x0000_i1121" type="#_x0000_t75" style="width:27.7pt;height:15.9pt;mso-wrap-style:square;mso-position-horizontal-relative:page;mso-position-vertical-relative:page" o:ole="">
            <v:imagedata r:id="rId187" o:title=""/>
          </v:shape>
          <o:OLEObject Type="Embed" ProgID="Equation.DSMT4" ShapeID="_x0000_i1121" DrawAspect="Content" ObjectID="_1499104398" r:id="rId188"/>
        </w:object>
      </w:r>
      <w:r>
        <w:rPr>
          <w:rFonts w:ascii="宋体" w:hAnsi="宋体" w:hint="eastAsia"/>
          <w:szCs w:val="21"/>
        </w:rPr>
        <w:t>时，数列{</w:t>
      </w:r>
      <w:r>
        <w:rPr>
          <w:rFonts w:ascii="宋体" w:hAnsi="宋体"/>
          <w:position w:val="-12"/>
          <w:szCs w:val="21"/>
        </w:rPr>
        <w:object w:dxaOrig="281" w:dyaOrig="361">
          <v:shape id="_x0000_i1122" type="#_x0000_t75" style="width:13.85pt;height:18pt;mso-wrap-style:square;mso-position-horizontal-relative:page;mso-position-vertical-relative:page" o:ole="">
            <v:imagedata r:id="rId185" o:title=""/>
          </v:shape>
          <o:OLEObject Type="Embed" ProgID="Equation.3" ShapeID="_x0000_i1122" DrawAspect="Content" ObjectID="_1499104399" r:id="rId189"/>
        </w:object>
      </w:r>
      <w:r>
        <w:rPr>
          <w:rFonts w:ascii="宋体" w:hAnsi="宋体" w:hint="eastAsia"/>
          <w:szCs w:val="21"/>
        </w:rPr>
        <w:t>}为等比数列;</w:t>
      </w:r>
    </w:p>
    <w:p w:rsidR="00B33B1B" w:rsidRDefault="00B33B1B" w:rsidP="00B33B1B">
      <w:pPr>
        <w:spacing w:line="240" w:lineRule="atLeast"/>
        <w:ind w:firstLineChars="49" w:firstLine="103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b/>
          <w:szCs w:val="21"/>
        </w:rPr>
        <w:t>3）若</w:t>
      </w:r>
      <w:r>
        <w:rPr>
          <w:rFonts w:ascii="宋体" w:hAnsi="宋体"/>
          <w:b/>
          <w:position w:val="-10"/>
          <w:szCs w:val="21"/>
        </w:rPr>
        <w:object w:dxaOrig="562" w:dyaOrig="321">
          <v:shape id="_x0000_i1123" type="#_x0000_t75" style="width:27.7pt;height:15.9pt;mso-wrap-style:square;mso-position-horizontal-relative:page;mso-position-vertical-relative:page" o:ole="">
            <v:imagedata r:id="rId190" o:title=""/>
          </v:shape>
          <o:OLEObject Type="Embed" ProgID="Equation.DSMT4" ShapeID="_x0000_i1123" DrawAspect="Content" ObjectID="_1499104400" r:id="rId191"/>
        </w:object>
      </w:r>
      <w:r>
        <w:rPr>
          <w:rFonts w:ascii="宋体" w:hAnsi="宋体" w:hint="eastAsia"/>
          <w:b/>
          <w:szCs w:val="21"/>
        </w:rPr>
        <w:t>且</w:t>
      </w:r>
      <w:r>
        <w:rPr>
          <w:position w:val="-8"/>
        </w:rPr>
        <w:object w:dxaOrig="562" w:dyaOrig="301">
          <v:shape id="_x0000_i1124" type="#_x0000_t75" style="width:27.7pt;height:15.25pt;mso-wrap-style:square;mso-position-horizontal-relative:page;mso-position-vertical-relative:page" o:ole="">
            <v:imagedata r:id="rId192" o:title=""/>
          </v:shape>
          <o:OLEObject Type="Embed" ProgID="Equation.DSMT4" ShapeID="_x0000_i1124" DrawAspect="Content" ObjectID="_1499104401" r:id="rId193"/>
        </w:object>
      </w:r>
      <w:r>
        <w:rPr>
          <w:rFonts w:ascii="宋体" w:hAnsi="宋体" w:hint="eastAsia"/>
          <w:b/>
          <w:szCs w:val="21"/>
        </w:rPr>
        <w:t>时，数列{</w:t>
      </w:r>
      <w:r>
        <w:rPr>
          <w:rFonts w:ascii="宋体" w:hAnsi="宋体"/>
          <w:b/>
          <w:position w:val="-12"/>
          <w:szCs w:val="21"/>
        </w:rPr>
        <w:object w:dxaOrig="281" w:dyaOrig="361">
          <v:shape id="_x0000_i1125" type="#_x0000_t75" style="width:13.85pt;height:18pt;mso-wrap-style:square;mso-position-horizontal-relative:page;mso-position-vertical-relative:page" o:ole="">
            <v:imagedata r:id="rId185" o:title=""/>
          </v:shape>
          <o:OLEObject Type="Embed" ProgID="Equation.3" ShapeID="_x0000_i1125" DrawAspect="Content" ObjectID="_1499104402" r:id="rId194"/>
        </w:object>
      </w:r>
      <w:r>
        <w:rPr>
          <w:rFonts w:ascii="宋体" w:hAnsi="宋体" w:hint="eastAsia"/>
          <w:b/>
          <w:szCs w:val="21"/>
        </w:rPr>
        <w:t>}为线性递推数列，其通项可通过待定系数法</w:t>
      </w:r>
      <w:r>
        <w:rPr>
          <w:rFonts w:ascii="宋体" w:hAnsi="宋体" w:hint="eastAsia"/>
          <w:b/>
          <w:szCs w:val="21"/>
          <w:u w:val="single"/>
        </w:rPr>
        <w:t>构造等比数列</w:t>
      </w:r>
      <w:r>
        <w:rPr>
          <w:rFonts w:ascii="宋体" w:hAnsi="宋体" w:hint="eastAsia"/>
          <w:b/>
          <w:szCs w:val="21"/>
        </w:rPr>
        <w:t>来求.</w:t>
      </w:r>
      <w:r>
        <w:rPr>
          <w:rFonts w:ascii="宋体" w:hAnsi="宋体" w:hint="eastAsia"/>
          <w:szCs w:val="21"/>
        </w:rPr>
        <w:t>方法有如下两种：</w:t>
      </w:r>
    </w:p>
    <w:p w:rsidR="00B33B1B" w:rsidRDefault="00B33B1B" w:rsidP="00B33B1B">
      <w:pPr>
        <w:spacing w:line="240" w:lineRule="atLeas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i/>
          <w:szCs w:val="21"/>
        </w:rPr>
        <w:t xml:space="preserve">  法一：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12"/>
          <w:szCs w:val="21"/>
        </w:rPr>
        <w:object w:dxaOrig="1943" w:dyaOrig="360">
          <v:shape id="_x0000_i1126" type="#_x0000_t75" style="width:96.9pt;height:18pt;mso-wrap-style:square;mso-position-horizontal-relative:page;mso-position-vertical-relative:page" o:ole="">
            <v:imagedata r:id="rId195" o:title=""/>
          </v:shape>
          <o:OLEObject Type="Embed" ProgID="Equation.DSMT4" ShapeID="_x0000_i1126" DrawAspect="Content" ObjectID="_1499104403" r:id="rId196"/>
        </w:object>
      </w:r>
      <w:r>
        <w:rPr>
          <w:rFonts w:ascii="宋体" w:hAnsi="宋体" w:hint="eastAsia"/>
          <w:szCs w:val="21"/>
        </w:rPr>
        <w:t>,展开移项整理得</w:t>
      </w:r>
      <w:r>
        <w:rPr>
          <w:rFonts w:ascii="宋体" w:hAnsi="宋体"/>
          <w:position w:val="-12"/>
          <w:szCs w:val="21"/>
        </w:rPr>
        <w:object w:dxaOrig="2002" w:dyaOrig="360">
          <v:shape id="_x0000_i1127" type="#_x0000_t75" style="width:99.7pt;height:18pt;mso-wrap-style:square;mso-position-horizontal-relative:page;mso-position-vertical-relative:page" o:ole="">
            <v:imagedata r:id="rId197" o:title=""/>
          </v:shape>
          <o:OLEObject Type="Embed" ProgID="Equation.DSMT4" ShapeID="_x0000_i1127" DrawAspect="Content" ObjectID="_1499104404" r:id="rId198"/>
        </w:object>
      </w:r>
      <w:r>
        <w:rPr>
          <w:rFonts w:ascii="宋体" w:hAnsi="宋体" w:hint="eastAsia"/>
          <w:szCs w:val="21"/>
        </w:rPr>
        <w:t>,与题设</w:t>
      </w:r>
      <w:r>
        <w:rPr>
          <w:rFonts w:ascii="宋体" w:hAnsi="宋体" w:hint="eastAsia"/>
          <w:position w:val="-12"/>
          <w:szCs w:val="21"/>
        </w:rPr>
        <w:object w:dxaOrig="1383" w:dyaOrig="361">
          <v:shape id="_x0000_i1128" type="#_x0000_t75" style="width:69.25pt;height:18pt;mso-wrap-style:square;mso-position-horizontal-relative:page;mso-position-vertical-relative:page" o:ole="">
            <v:imagedata r:id="rId199" o:title=""/>
          </v:shape>
          <o:OLEObject Type="Embed" ProgID="Equation.DSMT4" ShapeID="_x0000_i1128" DrawAspect="Content" ObjectID="_1499104405" r:id="rId200"/>
        </w:object>
      </w:r>
      <w:r>
        <w:rPr>
          <w:rFonts w:ascii="宋体" w:hAnsi="宋体" w:hint="eastAsia"/>
          <w:szCs w:val="21"/>
        </w:rPr>
        <w:t>比较系数（</w:t>
      </w:r>
      <w:r>
        <w:rPr>
          <w:rFonts w:hint="eastAsia"/>
          <w:szCs w:val="21"/>
        </w:rPr>
        <w:t>待定系数法）</w:t>
      </w:r>
      <w:r>
        <w:rPr>
          <w:rFonts w:ascii="宋体" w:hAnsi="宋体" w:hint="eastAsia"/>
          <w:szCs w:val="21"/>
        </w:rPr>
        <w:t>得</w:t>
      </w:r>
      <w:r>
        <w:rPr>
          <w:rFonts w:ascii="宋体" w:hAnsi="宋体"/>
          <w:position w:val="-28"/>
          <w:szCs w:val="21"/>
        </w:rPr>
        <w:object w:dxaOrig="4599" w:dyaOrig="660">
          <v:shape id="_x0000_i1129" type="#_x0000_t75" style="width:229.85pt;height:33.25pt;mso-wrap-style:square;mso-position-horizontal-relative:page;mso-position-vertical-relative:page" o:ole="">
            <v:imagedata r:id="rId201" o:title=""/>
          </v:shape>
          <o:OLEObject Type="Embed" ProgID="Equation.DSMT4" ShapeID="_x0000_i1129" DrawAspect="Content" ObjectID="_1499104406" r:id="rId202"/>
        </w:object>
      </w:r>
      <w:r>
        <w:rPr>
          <w:rFonts w:ascii="宋体" w:hAnsi="宋体"/>
          <w:position w:val="-28"/>
          <w:szCs w:val="21"/>
        </w:rPr>
        <w:object w:dxaOrig="2880" w:dyaOrig="660">
          <v:shape id="_x0000_i1130" type="#_x0000_t75" style="width:2in;height:33.25pt;mso-wrap-style:square;mso-position-horizontal-relative:page;mso-position-vertical-relative:page" o:ole="">
            <v:imagedata r:id="rId203" o:title=""/>
          </v:shape>
          <o:OLEObject Type="Embed" ProgID="Equation.DSMT4" ShapeID="_x0000_i1130" DrawAspect="Content" ObjectID="_1499104407" r:id="rId204"/>
        </w:object>
      </w:r>
      <w:r>
        <w:rPr>
          <w:rFonts w:ascii="宋体" w:hAnsi="宋体" w:hint="eastAsia"/>
          <w:szCs w:val="21"/>
        </w:rPr>
        <w:t>,即</w:t>
      </w:r>
      <w:r>
        <w:rPr>
          <w:rFonts w:ascii="宋体" w:hAnsi="宋体"/>
          <w:position w:val="-30"/>
          <w:szCs w:val="21"/>
        </w:rPr>
        <w:object w:dxaOrig="1221" w:dyaOrig="721">
          <v:shape id="_x0000_i1131" type="#_x0000_t75" style="width:60.9pt;height:36pt;mso-wrap-style:square;mso-position-horizontal-relative:page;mso-position-vertical-relative:page" o:ole="">
            <v:imagedata r:id="rId205" o:title=""/>
          </v:shape>
          <o:OLEObject Type="Embed" ProgID="Equation.DSMT4" ShapeID="_x0000_i1131" DrawAspect="Content" ObjectID="_1499104408" r:id="rId206"/>
        </w:object>
      </w:r>
      <w:r>
        <w:rPr>
          <w:rFonts w:ascii="宋体" w:hAnsi="宋体" w:hint="eastAsia"/>
          <w:szCs w:val="21"/>
        </w:rPr>
        <w:t>构成以</w:t>
      </w:r>
      <w:r>
        <w:rPr>
          <w:rFonts w:ascii="宋体" w:hAnsi="宋体"/>
          <w:position w:val="-28"/>
          <w:szCs w:val="21"/>
        </w:rPr>
        <w:object w:dxaOrig="962" w:dyaOrig="661">
          <v:shape id="_x0000_i1132" type="#_x0000_t75" style="width:47.75pt;height:33.25pt;mso-wrap-style:square;mso-position-horizontal-relative:page;mso-position-vertical-relative:page" o:ole="">
            <v:imagedata r:id="rId207" o:title=""/>
          </v:shape>
          <o:OLEObject Type="Embed" ProgID="Equation.DSMT4" ShapeID="_x0000_i1132" DrawAspect="Content" ObjectID="_1499104409" r:id="rId208"/>
        </w:object>
      </w:r>
      <w:r>
        <w:rPr>
          <w:rFonts w:ascii="宋体" w:hAnsi="宋体" w:hint="eastAsia"/>
          <w:szCs w:val="21"/>
        </w:rPr>
        <w:t>为首项，以</w:t>
      </w:r>
      <w:r>
        <w:rPr>
          <w:rFonts w:ascii="宋体" w:hAnsi="宋体"/>
          <w:position w:val="-10"/>
          <w:szCs w:val="21"/>
        </w:rPr>
        <w:object w:dxaOrig="241" w:dyaOrig="261">
          <v:shape id="_x0000_i1133" type="#_x0000_t75" style="width:11.75pt;height:13.15pt;mso-wrap-style:square;mso-position-horizontal-relative:page;mso-position-vertical-relative:page" o:ole="">
            <v:imagedata r:id="rId209" o:title=""/>
          </v:shape>
          <o:OLEObject Type="Embed" ProgID="Equation.DSMT4" ShapeID="_x0000_i1133" DrawAspect="Content" ObjectID="_1499104410" r:id="rId210"/>
        </w:object>
      </w:r>
      <w:r>
        <w:rPr>
          <w:rFonts w:ascii="宋体" w:hAnsi="宋体" w:hint="eastAsia"/>
          <w:szCs w:val="21"/>
        </w:rPr>
        <w:t>为公比的等比数列.再利用等比数列的通项公式求出</w:t>
      </w:r>
      <w:r>
        <w:rPr>
          <w:rFonts w:ascii="宋体" w:hAnsi="宋体"/>
          <w:position w:val="-30"/>
          <w:szCs w:val="21"/>
        </w:rPr>
        <w:object w:dxaOrig="1221" w:dyaOrig="721">
          <v:shape id="_x0000_i1134" type="#_x0000_t75" style="width:60.9pt;height:36pt;mso-wrap-style:square;mso-position-horizontal-relative:page;mso-position-vertical-relative:page" o:ole="">
            <v:imagedata r:id="rId205" o:title=""/>
          </v:shape>
          <o:OLEObject Type="Embed" ProgID="Equation.DSMT4" ShapeID="_x0000_i1134" DrawAspect="Content" ObjectID="_1499104411" r:id="rId211"/>
        </w:object>
      </w:r>
      <w:r>
        <w:rPr>
          <w:rFonts w:ascii="宋体" w:hAnsi="宋体" w:hint="eastAsia"/>
          <w:szCs w:val="21"/>
        </w:rPr>
        <w:t>的通项整理可得</w:t>
      </w:r>
      <w:r>
        <w:rPr>
          <w:rFonts w:ascii="宋体" w:hAnsi="宋体"/>
          <w:position w:val="-12"/>
          <w:szCs w:val="21"/>
        </w:rPr>
        <w:object w:dxaOrig="341" w:dyaOrig="361">
          <v:shape id="_x0000_i1135" type="#_x0000_t75" style="width:17.3pt;height:18pt;mso-wrap-style:square;mso-position-horizontal-relative:page;mso-position-vertical-relative:page" o:ole="">
            <v:imagedata r:id="rId212" o:title=""/>
          </v:shape>
          <o:OLEObject Type="Embed" ProgID="Equation.DSMT4" ShapeID="_x0000_i1135" DrawAspect="Content" ObjectID="_1499104412" r:id="rId213"/>
        </w:object>
      </w:r>
    </w:p>
    <w:p w:rsidR="00B33B1B" w:rsidRDefault="00B33B1B" w:rsidP="00B33B1B">
      <w:pPr>
        <w:adjustRightInd w:val="0"/>
        <w:snapToGrid w:val="0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hint="eastAsia"/>
          <w:b/>
          <w:i/>
          <w:szCs w:val="21"/>
        </w:rPr>
        <w:t>法二：</w:t>
      </w:r>
      <w:r>
        <w:rPr>
          <w:rFonts w:ascii="宋体" w:cs="宋体" w:hint="eastAsia"/>
          <w:szCs w:val="21"/>
        </w:rPr>
        <w:t>由</w:t>
      </w:r>
      <w:r>
        <w:rPr>
          <w:b/>
          <w:position w:val="-12"/>
        </w:rPr>
        <w:object w:dxaOrig="1421" w:dyaOrig="360">
          <v:shape id="_x0000_i1136" type="#_x0000_t75" style="width:71.3pt;height:18pt;mso-wrap-style:square;mso-position-horizontal-relative:page;mso-position-vertical-relative:page" o:ole="">
            <v:imagedata r:id="rId177" o:title=""/>
          </v:shape>
          <o:OLEObject Type="Embed" ProgID="Equation.3" ShapeID="_x0000_i1136" DrawAspect="Content" ObjectID="_1499104413" r:id="rId214"/>
        </w:object>
      </w:r>
      <w:r>
        <w:rPr>
          <w:rFonts w:hint="eastAsia"/>
          <w:szCs w:val="21"/>
        </w:rPr>
        <w:t>得</w:t>
      </w:r>
      <w:r>
        <w:rPr>
          <w:b/>
          <w:position w:val="-12"/>
        </w:rPr>
        <w:object w:dxaOrig="2024" w:dyaOrig="361">
          <v:shape id="_x0000_i1137" type="#_x0000_t75" style="width:101.1pt;height:18pt;mso-wrap-style:square;mso-position-horizontal-relative:page;mso-position-vertical-relative:page" o:ole="">
            <v:imagedata r:id="rId215" o:title=""/>
          </v:shape>
          <o:OLEObject Type="Embed" ProgID="Equation.DSMT4" ShapeID="_x0000_i1137" DrawAspect="Content" ObjectID="_1499104414" r:id="rId216"/>
        </w:object>
      </w:r>
      <w:r>
        <w:rPr>
          <w:rFonts w:ascii="宋体" w:cs="宋体" w:hint="eastAsia"/>
          <w:szCs w:val="21"/>
        </w:rPr>
        <w:t>两式相减并整理得</w:t>
      </w:r>
      <w:r>
        <w:rPr>
          <w:rFonts w:ascii="宋体" w:cs="宋体"/>
          <w:position w:val="-30"/>
          <w:szCs w:val="21"/>
        </w:rPr>
        <w:object w:dxaOrig="1341" w:dyaOrig="681">
          <v:shape id="_x0000_i1138" type="#_x0000_t75" style="width:67.15pt;height:33.9pt;mso-wrap-style:square;mso-position-horizontal-relative:page;mso-position-vertical-relative:page" o:ole="">
            <v:imagedata r:id="rId217" o:title=""/>
          </v:shape>
          <o:OLEObject Type="Embed" ProgID="Equation.DSMT4" ShapeID="_x0000_i1138" DrawAspect="Content" ObjectID="_1499104415" r:id="rId218"/>
        </w:object>
      </w:r>
      <w:r>
        <w:rPr>
          <w:rFonts w:ascii="宋体" w:cs="宋体" w:hint="eastAsia"/>
          <w:szCs w:val="21"/>
        </w:rPr>
        <w:t>即</w:t>
      </w:r>
      <w:r>
        <w:rPr>
          <w:position w:val="-14"/>
          <w:szCs w:val="21"/>
        </w:rPr>
        <w:object w:dxaOrig="1041" w:dyaOrig="400">
          <v:shape id="_x0000_i1139" type="#_x0000_t75" style="width:51.9pt;height:20.1pt;mso-wrap-style:square;mso-position-horizontal-relative:page;mso-position-vertical-relative:page" o:ole="">
            <v:imagedata r:id="rId219" o:title=""/>
          </v:shape>
          <o:OLEObject Type="Embed" ProgID="Equation.DSMT4" ShapeID="_x0000_i1139" DrawAspect="Content" ObjectID="_1499104416" r:id="rId220"/>
        </w:object>
      </w:r>
      <w:r>
        <w:rPr>
          <w:rFonts w:hint="eastAsia"/>
          <w:szCs w:val="21"/>
        </w:rPr>
        <w:t>构成以</w:t>
      </w:r>
      <w:r>
        <w:rPr>
          <w:position w:val="-12"/>
          <w:szCs w:val="21"/>
        </w:rPr>
        <w:object w:dxaOrig="663" w:dyaOrig="361">
          <v:shape id="_x0000_i1140" type="#_x0000_t75" style="width:33.25pt;height:18pt;mso-wrap-style:square;mso-position-horizontal-relative:page;mso-position-vertical-relative:page" o:ole="">
            <v:imagedata r:id="rId221" o:title=""/>
          </v:shape>
          <o:OLEObject Type="Embed" ProgID="Equation.DSMT4" ShapeID="_x0000_i1140" DrawAspect="Content" ObjectID="_1499104417" r:id="rId222"/>
        </w:object>
      </w:r>
      <w:r>
        <w:rPr>
          <w:rFonts w:hint="eastAsia"/>
          <w:szCs w:val="21"/>
        </w:rPr>
        <w:t>为</w:t>
      </w:r>
      <w:r>
        <w:rPr>
          <w:rFonts w:ascii="宋体" w:hAnsi="宋体" w:hint="eastAsia"/>
          <w:szCs w:val="21"/>
        </w:rPr>
        <w:t>首项，以</w:t>
      </w:r>
      <w:r>
        <w:rPr>
          <w:rFonts w:ascii="宋体" w:hAnsi="宋体"/>
          <w:position w:val="-10"/>
          <w:szCs w:val="21"/>
        </w:rPr>
        <w:object w:dxaOrig="241" w:dyaOrig="261">
          <v:shape id="_x0000_i1141" type="#_x0000_t75" style="width:11.75pt;height:13.15pt;mso-wrap-style:square;mso-position-horizontal-relative:page;mso-position-vertical-relative:page" o:ole="">
            <v:imagedata r:id="rId209" o:title=""/>
          </v:shape>
          <o:OLEObject Type="Embed" ProgID="Equation.DSMT4" ShapeID="_x0000_i1141" DrawAspect="Content" ObjectID="_1499104418" r:id="rId223"/>
        </w:object>
      </w:r>
      <w:r>
        <w:rPr>
          <w:rFonts w:ascii="宋体" w:hAnsi="宋体" w:hint="eastAsia"/>
          <w:szCs w:val="21"/>
        </w:rPr>
        <w:t>为公比的等比数列.求出</w:t>
      </w:r>
      <w:r>
        <w:rPr>
          <w:position w:val="-14"/>
        </w:rPr>
        <w:object w:dxaOrig="1041" w:dyaOrig="400">
          <v:shape id="_x0000_i1142" type="#_x0000_t75" style="width:51.9pt;height:20.1pt;mso-wrap-style:square;mso-position-horizontal-relative:page;mso-position-vertical-relative:page" o:ole="">
            <v:imagedata r:id="rId219" o:title=""/>
          </v:shape>
          <o:OLEObject Type="Embed" ProgID="Equation.DSMT4" ShapeID="_x0000_i1142" DrawAspect="Content" ObjectID="_1499104419" r:id="rId224"/>
        </w:object>
      </w:r>
      <w:r>
        <w:rPr>
          <w:rFonts w:ascii="宋体" w:hAnsi="宋体" w:hint="eastAsia"/>
          <w:szCs w:val="21"/>
        </w:rPr>
        <w:t>的通项再转化为</w:t>
      </w:r>
      <w:r>
        <w:rPr>
          <w:rFonts w:ascii="宋体" w:hAnsi="宋体" w:cs="黑体" w:hint="eastAsia"/>
          <w:b/>
          <w:szCs w:val="21"/>
        </w:rPr>
        <w:t>类型Ⅲ（累加法）</w:t>
      </w:r>
      <w:r>
        <w:rPr>
          <w:rFonts w:ascii="宋体" w:hAnsi="宋体" w:cs="黑体" w:hint="eastAsia"/>
          <w:szCs w:val="21"/>
        </w:rPr>
        <w:t>便可求出</w:t>
      </w:r>
      <w:r>
        <w:rPr>
          <w:rFonts w:ascii="宋体" w:hAnsi="宋体"/>
          <w:position w:val="-12"/>
          <w:szCs w:val="21"/>
        </w:rPr>
        <w:object w:dxaOrig="341" w:dyaOrig="361">
          <v:shape id="_x0000_i1143" type="#_x0000_t75" style="width:17.3pt;height:18pt;mso-wrap-style:square;mso-position-horizontal-relative:page;mso-position-vertical-relative:page" o:ole="">
            <v:imagedata r:id="rId212" o:title=""/>
          </v:shape>
          <o:OLEObject Type="Embed" ProgID="Equation.DSMT4" ShapeID="_x0000_i1143" DrawAspect="Content" ObjectID="_1499104420" r:id="rId225"/>
        </w:object>
      </w:r>
    </w:p>
    <w:p w:rsidR="00B33B1B" w:rsidRDefault="00B33B1B" w:rsidP="00B33B1B">
      <w:pPr>
        <w:spacing w:line="240" w:lineRule="atLeast"/>
        <w:jc w:val="left"/>
        <w:rPr>
          <w:rFonts w:hint="eastAsia"/>
          <w:b/>
          <w:bCs/>
          <w:szCs w:val="21"/>
          <w:u w:val="double"/>
        </w:rPr>
      </w:pPr>
      <w:r>
        <w:rPr>
          <w:rFonts w:ascii="黑体" w:eastAsia="黑体" w:hAnsi="宋体" w:hint="eastAsia"/>
          <w:b/>
          <w:szCs w:val="21"/>
          <w:u w:val="double"/>
        </w:rPr>
        <w:t>㈡形如</w:t>
      </w:r>
      <w:r>
        <w:rPr>
          <w:b/>
          <w:position w:val="-12"/>
          <w:u w:val="double"/>
        </w:rPr>
        <w:object w:dxaOrig="1722" w:dyaOrig="360">
          <v:shape id="_x0000_i1144" type="#_x0000_t75" style="width:85.85pt;height:18pt;mso-wrap-style:square;mso-position-horizontal-relative:page;mso-position-vertical-relative:page" o:ole="">
            <v:imagedata r:id="rId226" o:title=""/>
          </v:shape>
          <o:OLEObject Type="Embed" ProgID="Equation.DSMT4" ShapeID="_x0000_i1144" DrawAspect="Content" ObjectID="_1499104421" r:id="rId227"/>
        </w:object>
      </w:r>
      <w:r>
        <w:rPr>
          <w:b/>
          <w:position w:val="-10"/>
          <w:u w:val="double"/>
        </w:rPr>
        <w:object w:dxaOrig="722" w:dyaOrig="321">
          <v:shape id="_x0000_i1145" type="#_x0000_t75" style="width:36pt;height:15.9pt;mso-wrap-style:square;mso-position-horizontal-relative:page;mso-position-vertical-relative:page" o:ole="">
            <v:imagedata r:id="rId228" o:title=""/>
          </v:shape>
          <o:OLEObject Type="Embed" ProgID="Equation.DSMT4" ShapeID="_x0000_i1145" DrawAspect="Content" ObjectID="_1499104422" r:id="rId229"/>
        </w:object>
      </w:r>
      <w:r>
        <w:rPr>
          <w:rFonts w:ascii="黑体" w:eastAsia="黑体" w:hAnsi="宋体" w:hint="eastAsia"/>
          <w:b/>
          <w:szCs w:val="21"/>
          <w:u w:val="double"/>
        </w:rPr>
        <w:t>型的递推式</w:t>
      </w:r>
      <w:r>
        <w:rPr>
          <w:rFonts w:hint="eastAsia"/>
          <w:b/>
          <w:bCs/>
          <w:szCs w:val="21"/>
          <w:u w:val="double"/>
        </w:rPr>
        <w:t>：</w:t>
      </w:r>
    </w:p>
    <w:p w:rsidR="00B33B1B" w:rsidRDefault="00B33B1B" w:rsidP="00B33B1B">
      <w:pPr>
        <w:spacing w:line="240" w:lineRule="atLeast"/>
        <w:jc w:val="left"/>
        <w:rPr>
          <w:rFonts w:hint="eastAsia"/>
          <w:b/>
          <w:bCs/>
          <w:szCs w:val="21"/>
        </w:rPr>
      </w:pPr>
      <w:r>
        <w:rPr>
          <w:rFonts w:ascii="宋体" w:hAnsi="宋体" w:hint="eastAsia"/>
          <w:b/>
          <w:szCs w:val="21"/>
        </w:rPr>
        <w:t>⑴</w:t>
      </w:r>
      <w:r>
        <w:rPr>
          <w:rFonts w:ascii="宋体" w:hAnsi="宋体" w:hint="eastAsia"/>
          <w:b/>
          <w:szCs w:val="21"/>
          <w:u w:val="double"/>
        </w:rPr>
        <w:t>当</w:t>
      </w:r>
      <w:r>
        <w:rPr>
          <w:rFonts w:ascii="宋体" w:hAnsi="宋体"/>
          <w:b/>
          <w:position w:val="-10"/>
          <w:szCs w:val="21"/>
          <w:u w:val="double"/>
        </w:rPr>
        <w:object w:dxaOrig="542" w:dyaOrig="321">
          <v:shape id="_x0000_i1146" type="#_x0000_t75" style="width:27pt;height:15.9pt;mso-wrap-style:square;mso-position-horizontal-relative:page;mso-position-vertical-relative:page" o:ole="">
            <v:imagedata r:id="rId230" o:title=""/>
          </v:shape>
          <o:OLEObject Type="Embed" ProgID="Equation.DSMT4" ShapeID="_x0000_i1146" DrawAspect="Content" ObjectID="_1499104423" r:id="rId231"/>
        </w:object>
      </w:r>
      <w:r>
        <w:rPr>
          <w:rFonts w:ascii="宋体" w:hAnsi="宋体" w:hint="eastAsia"/>
          <w:b/>
          <w:szCs w:val="21"/>
          <w:u w:val="double"/>
        </w:rPr>
        <w:t>为一次函数类型（即</w:t>
      </w:r>
      <w:r>
        <w:rPr>
          <w:rFonts w:ascii="宋体" w:hAnsi="宋体" w:cs="宋体" w:hint="eastAsia"/>
          <w:b/>
          <w:szCs w:val="21"/>
          <w:u w:val="double"/>
        </w:rPr>
        <w:t>等差数列）时：</w:t>
      </w:r>
    </w:p>
    <w:p w:rsidR="00B33B1B" w:rsidRDefault="00B33B1B" w:rsidP="00B33B1B">
      <w:pPr>
        <w:spacing w:line="240" w:lineRule="atLeast"/>
        <w:ind w:firstLineChars="147" w:firstLine="310"/>
        <w:jc w:val="left"/>
        <w:rPr>
          <w:rFonts w:ascii="宋体" w:hAnsi="宋体" w:hint="eastAsia"/>
          <w:b/>
          <w:bCs/>
          <w:szCs w:val="21"/>
        </w:rPr>
      </w:pPr>
      <w:r>
        <w:rPr>
          <w:rFonts w:ascii="黑体" w:eastAsia="黑体" w:hAnsi="宋体" w:hint="eastAsia"/>
          <w:b/>
          <w:i/>
          <w:szCs w:val="21"/>
        </w:rPr>
        <w:t>法一：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14"/>
          <w:szCs w:val="21"/>
        </w:rPr>
        <w:object w:dxaOrig="3440" w:dyaOrig="400">
          <v:shape id="_x0000_i1147" type="#_x0000_t75" style="width:171.7pt;height:20.1pt;mso-wrap-style:square;mso-position-horizontal-relative:page;mso-position-vertical-relative:page" o:ole="">
            <v:imagedata r:id="rId232" o:title=""/>
          </v:shape>
          <o:OLEObject Type="Embed" ProgID="Equation.DSMT4" ShapeID="_x0000_i1147" DrawAspect="Content" ObjectID="_1499104424" r:id="rId233"/>
        </w:object>
      </w:r>
      <w:r>
        <w:rPr>
          <w:rFonts w:ascii="宋体" w:hAnsi="宋体" w:hint="eastAsia"/>
          <w:szCs w:val="21"/>
        </w:rPr>
        <w:t>，通过待定系数法确定</w:t>
      </w:r>
      <w:r>
        <w:rPr>
          <w:rFonts w:ascii="宋体" w:hAnsi="宋体"/>
          <w:position w:val="-10"/>
          <w:szCs w:val="21"/>
        </w:rPr>
        <w:object w:dxaOrig="582" w:dyaOrig="321">
          <v:shape id="_x0000_i1148" type="#_x0000_t75" style="width:29.1pt;height:15.9pt;mso-wrap-style:square;mso-position-horizontal-relative:page;mso-position-vertical-relative:page" o:ole="">
            <v:imagedata r:id="rId234" o:title=""/>
          </v:shape>
          <o:OLEObject Type="Embed" ProgID="Equation.DSMT4" ShapeID="_x0000_i1148" DrawAspect="Content" ObjectID="_1499104425" r:id="rId235"/>
        </w:object>
      </w:r>
      <w:r>
        <w:rPr>
          <w:rFonts w:ascii="宋体" w:hAnsi="宋体" w:hint="eastAsia"/>
          <w:szCs w:val="21"/>
        </w:rPr>
        <w:t>的值，转化成以</w:t>
      </w:r>
      <w:r>
        <w:rPr>
          <w:rFonts w:ascii="宋体" w:hAnsi="宋体"/>
          <w:position w:val="-12"/>
          <w:szCs w:val="21"/>
        </w:rPr>
        <w:object w:dxaOrig="1021" w:dyaOrig="361">
          <v:shape id="_x0000_i1149" type="#_x0000_t75" style="width:51.25pt;height:18pt;mso-wrap-style:square;mso-position-horizontal-relative:page;mso-position-vertical-relative:page" o:ole="">
            <v:imagedata r:id="rId236" o:title=""/>
          </v:shape>
          <o:OLEObject Type="Embed" ProgID="Equation.DSMT4" ShapeID="_x0000_i1149" DrawAspect="Content" ObjectID="_1499104426" r:id="rId237"/>
        </w:object>
      </w:r>
      <w:r>
        <w:rPr>
          <w:rFonts w:ascii="宋体" w:hAnsi="宋体" w:hint="eastAsia"/>
          <w:szCs w:val="21"/>
        </w:rPr>
        <w:t>为首项，以</w:t>
      </w:r>
      <w:r>
        <w:rPr>
          <w:rFonts w:ascii="宋体" w:hAnsi="宋体"/>
          <w:position w:val="-10"/>
          <w:szCs w:val="21"/>
        </w:rPr>
        <w:object w:dxaOrig="241" w:dyaOrig="262">
          <v:shape id="_x0000_i1150" type="#_x0000_t75" style="width:11.75pt;height:13.15pt;mso-wrap-style:square;mso-position-horizontal-relative:page;mso-position-vertical-relative:page" o:ole="">
            <v:imagedata r:id="rId238" o:title=""/>
          </v:shape>
          <o:OLEObject Type="Embed" ProgID="Equation.3" ShapeID="_x0000_i1150" DrawAspect="Content" ObjectID="_1499104427" r:id="rId239"/>
        </w:object>
      </w:r>
      <w:r>
        <w:rPr>
          <w:rFonts w:ascii="宋体" w:hAnsi="宋体" w:hint="eastAsia"/>
          <w:szCs w:val="21"/>
        </w:rPr>
        <w:t>为公比的等比数列</w:t>
      </w:r>
      <w:r>
        <w:rPr>
          <w:rFonts w:ascii="宋体" w:hAnsi="宋体"/>
          <w:position w:val="-14"/>
          <w:szCs w:val="21"/>
        </w:rPr>
        <w:object w:dxaOrig="1362" w:dyaOrig="400">
          <v:shape id="_x0000_i1151" type="#_x0000_t75" style="width:67.85pt;height:20.1pt;mso-wrap-style:square;mso-position-horizontal-relative:page;mso-position-vertical-relative:page" o:ole="">
            <v:imagedata r:id="rId240" o:title=""/>
          </v:shape>
          <o:OLEObject Type="Embed" ProgID="Equation.DSMT4" ShapeID="_x0000_i1151" DrawAspect="Content" ObjectID="_1499104428" r:id="rId241"/>
        </w:object>
      </w:r>
      <w:r>
        <w:rPr>
          <w:rFonts w:ascii="宋体" w:hAnsi="宋体" w:hint="eastAsia"/>
          <w:szCs w:val="21"/>
        </w:rPr>
        <w:t>，再利用等比数列的通项公式求出</w:t>
      </w:r>
      <w:r>
        <w:rPr>
          <w:rFonts w:ascii="宋体" w:hAnsi="宋体"/>
          <w:position w:val="-14"/>
          <w:szCs w:val="21"/>
        </w:rPr>
        <w:object w:dxaOrig="1362" w:dyaOrig="400">
          <v:shape id="_x0000_i1152" type="#_x0000_t75" style="width:67.85pt;height:20.1pt;mso-wrap-style:square;mso-position-horizontal-relative:page;mso-position-vertical-relative:page" o:ole="">
            <v:imagedata r:id="rId240" o:title=""/>
          </v:shape>
          <o:OLEObject Type="Embed" ProgID="Equation.DSMT4" ShapeID="_x0000_i1152" DrawAspect="Content" ObjectID="_1499104429" r:id="rId242"/>
        </w:object>
      </w:r>
      <w:r>
        <w:rPr>
          <w:rFonts w:ascii="宋体" w:hAnsi="宋体" w:hint="eastAsia"/>
          <w:szCs w:val="21"/>
        </w:rPr>
        <w:t>的通项整理可得</w:t>
      </w:r>
      <w:r>
        <w:rPr>
          <w:rFonts w:ascii="宋体" w:hAnsi="宋体"/>
          <w:position w:val="-12"/>
          <w:szCs w:val="21"/>
        </w:rPr>
        <w:object w:dxaOrig="341" w:dyaOrig="361">
          <v:shape id="_x0000_i1153" type="#_x0000_t75" style="width:17.3pt;height:18pt;mso-wrap-style:square;mso-position-horizontal-relative:page;mso-position-vertical-relative:page" o:ole="">
            <v:imagedata r:id="rId212" o:title=""/>
          </v:shape>
          <o:OLEObject Type="Embed" ProgID="Equation.DSMT4" ShapeID="_x0000_i1153" DrawAspect="Content" ObjectID="_1499104430" r:id="rId243"/>
        </w:object>
      </w:r>
    </w:p>
    <w:p w:rsidR="00B33B1B" w:rsidRDefault="00B33B1B" w:rsidP="00B33B1B">
      <w:pPr>
        <w:spacing w:line="240" w:lineRule="atLeast"/>
        <w:ind w:firstLineChars="147" w:firstLine="310"/>
        <w:jc w:val="left"/>
        <w:rPr>
          <w:rFonts w:ascii="宋体" w:hAnsi="宋体" w:hint="eastAsia"/>
          <w:b/>
          <w:bCs/>
          <w:szCs w:val="21"/>
        </w:rPr>
      </w:pPr>
      <w:r>
        <w:rPr>
          <w:rFonts w:ascii="黑体" w:eastAsia="黑体" w:hAnsi="宋体" w:hint="eastAsia"/>
          <w:b/>
          <w:i/>
          <w:szCs w:val="21"/>
        </w:rPr>
        <w:t>法二：</w:t>
      </w:r>
      <w:r>
        <w:rPr>
          <w:rFonts w:ascii="宋体" w:hAnsi="宋体" w:hint="eastAsia"/>
          <w:szCs w:val="21"/>
        </w:rPr>
        <w:t>当</w:t>
      </w:r>
      <w:r>
        <w:rPr>
          <w:rFonts w:ascii="宋体" w:hAnsi="宋体"/>
          <w:position w:val="-10"/>
          <w:szCs w:val="21"/>
        </w:rPr>
        <w:object w:dxaOrig="542" w:dyaOrig="321">
          <v:shape id="_x0000_i1154" type="#_x0000_t75" style="width:27pt;height:15.9pt;mso-wrap-style:square;mso-position-horizontal-relative:page;mso-position-vertical-relative:page" o:ole="">
            <v:imagedata r:id="rId230" o:title=""/>
          </v:shape>
          <o:OLEObject Type="Embed" ProgID="Equation.DSMT4" ShapeID="_x0000_i1154" DrawAspect="Content" ObjectID="_1499104431" r:id="rId244"/>
        </w:objec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公差为</w:t>
      </w:r>
      <w:r>
        <w:rPr>
          <w:rFonts w:ascii="宋体" w:hAnsi="宋体" w:cs="宋体"/>
          <w:position w:val="-6"/>
          <w:szCs w:val="21"/>
        </w:rPr>
        <w:object w:dxaOrig="221" w:dyaOrig="281">
          <v:shape id="_x0000_i1155" type="#_x0000_t75" style="width:11.1pt;height:13.85pt;mso-wrap-style:square;mso-position-horizontal-relative:page;mso-position-vertical-relative:page" o:ole="">
            <v:imagedata r:id="rId245" o:title=""/>
          </v:shape>
          <o:OLEObject Type="Embed" ProgID="Equation.DSMT4" ShapeID="_x0000_i1155" DrawAspect="Content" ObjectID="_1499104432" r:id="rId246"/>
        </w:object>
      </w:r>
      <w:r>
        <w:rPr>
          <w:rFonts w:ascii="宋体" w:hAnsi="宋体" w:cs="宋体" w:hint="eastAsia"/>
          <w:szCs w:val="21"/>
        </w:rPr>
        <w:t>时，由递推式得：</w:t>
      </w:r>
      <w:r>
        <w:rPr>
          <w:rFonts w:ascii="宋体" w:hAnsi="宋体"/>
          <w:b/>
          <w:position w:val="-12"/>
          <w:szCs w:val="21"/>
        </w:rPr>
        <w:object w:dxaOrig="1722" w:dyaOrig="360">
          <v:shape id="_x0000_i1156" type="#_x0000_t75" style="width:85.85pt;height:18pt;mso-wrap-style:square;mso-position-horizontal-relative:page;mso-position-vertical-relative:page" o:ole="">
            <v:imagedata r:id="rId247" o:title=""/>
          </v:shape>
          <o:OLEObject Type="Embed" ProgID="Equation.DSMT4" ShapeID="_x0000_i1156" DrawAspect="Content" ObjectID="_1499104433" r:id="rId248"/>
        </w:object>
      </w:r>
      <w:r>
        <w:rPr>
          <w:rFonts w:ascii="宋体" w:hAnsi="宋体" w:hint="eastAsia"/>
          <w:b/>
          <w:szCs w:val="21"/>
        </w:rPr>
        <w:t>，</w:t>
      </w:r>
      <w:r>
        <w:rPr>
          <w:rFonts w:ascii="宋体" w:hAnsi="宋体"/>
          <w:b/>
          <w:position w:val="-12"/>
          <w:szCs w:val="21"/>
        </w:rPr>
        <w:object w:dxaOrig="2002" w:dyaOrig="360">
          <v:shape id="_x0000_i1157" type="#_x0000_t75" style="width:99.7pt;height:18pt;mso-wrap-style:square;mso-position-horizontal-relative:page;mso-position-vertical-relative:page" o:ole="">
            <v:imagedata r:id="rId249" o:title=""/>
          </v:shape>
          <o:OLEObject Type="Embed" ProgID="Equation.DSMT4" ShapeID="_x0000_i1157" DrawAspect="Content" ObjectID="_1499104434" r:id="rId250"/>
        </w:object>
      </w:r>
      <w:r>
        <w:rPr>
          <w:rFonts w:ascii="宋体" w:hAnsi="宋体" w:cs="宋体" w:hint="eastAsia"/>
          <w:szCs w:val="21"/>
        </w:rPr>
        <w:t>两式相减得：</w:t>
      </w:r>
      <w:r>
        <w:rPr>
          <w:rFonts w:ascii="宋体" w:hAnsi="宋体" w:cs="宋体"/>
          <w:position w:val="-12"/>
          <w:szCs w:val="21"/>
        </w:rPr>
        <w:object w:dxaOrig="2560" w:dyaOrig="360">
          <v:shape id="_x0000_i1158" type="#_x0000_t75" style="width:128.1pt;height:18pt;mso-wrap-style:square;mso-position-horizontal-relative:page;mso-position-vertical-relative:page" o:ole="">
            <v:imagedata r:id="rId251" o:title=""/>
          </v:shape>
          <o:OLEObject Type="Embed" ProgID="Equation.DSMT4" ShapeID="_x0000_i1158" DrawAspect="Content" ObjectID="_1499104435" r:id="rId252"/>
        </w:object>
      </w:r>
      <w:r>
        <w:rPr>
          <w:rFonts w:ascii="宋体" w:hAnsi="宋体" w:cs="宋体" w:hint="eastAsia"/>
          <w:szCs w:val="21"/>
        </w:rPr>
        <w:t>，令</w:t>
      </w:r>
      <w:r>
        <w:rPr>
          <w:rFonts w:ascii="宋体" w:hAnsi="宋体" w:cs="宋体"/>
          <w:position w:val="-12"/>
          <w:szCs w:val="21"/>
        </w:rPr>
        <w:object w:dxaOrig="1281" w:dyaOrig="360">
          <v:shape id="_x0000_i1159" type="#_x0000_t75" style="width:63.7pt;height:18pt;mso-wrap-style:square;mso-position-horizontal-relative:page;mso-position-vertical-relative:page" o:ole="">
            <v:imagedata r:id="rId253" o:title=""/>
          </v:shape>
          <o:OLEObject Type="Embed" ProgID="Equation.DSMT4" ShapeID="_x0000_i1159" DrawAspect="Content" ObjectID="_1499104436" r:id="rId254"/>
        </w:object>
      </w:r>
      <w:r>
        <w:rPr>
          <w:rFonts w:ascii="宋体" w:hAnsi="宋体" w:cs="宋体" w:hint="eastAsia"/>
          <w:szCs w:val="21"/>
        </w:rPr>
        <w:t>得：</w:t>
      </w:r>
      <w:r>
        <w:rPr>
          <w:rFonts w:ascii="宋体" w:hAnsi="宋体" w:cs="宋体"/>
          <w:position w:val="-12"/>
          <w:szCs w:val="21"/>
        </w:rPr>
        <w:object w:dxaOrig="1362" w:dyaOrig="360">
          <v:shape id="_x0000_i1160" type="#_x0000_t75" style="width:67.85pt;height:18pt;mso-wrap-style:square;mso-position-horizontal-relative:page;mso-position-vertical-relative:page" o:ole="">
            <v:imagedata r:id="rId255" o:title=""/>
          </v:shape>
          <o:OLEObject Type="Embed" ProgID="Equation.DSMT4" ShapeID="_x0000_i1160" DrawAspect="Content" ObjectID="_1499104437" r:id="rId256"/>
        </w:object>
      </w:r>
      <w:r>
        <w:rPr>
          <w:rFonts w:ascii="宋体" w:hAnsi="宋体" w:hint="eastAsia"/>
          <w:szCs w:val="21"/>
        </w:rPr>
        <w:t>转化为</w:t>
      </w:r>
      <w:r>
        <w:rPr>
          <w:rFonts w:ascii="宋体" w:hAnsi="宋体" w:cs="黑体" w:hint="eastAsia"/>
          <w:b/>
          <w:szCs w:val="21"/>
        </w:rPr>
        <w:t>类型Ⅴ㈠</w:t>
      </w:r>
      <w:r>
        <w:rPr>
          <w:rFonts w:ascii="宋体" w:hAnsi="宋体" w:cs="黑体" w:hint="eastAsia"/>
          <w:szCs w:val="21"/>
        </w:rPr>
        <w:t>求出</w:t>
      </w:r>
      <w:r>
        <w:rPr>
          <w:rFonts w:ascii="宋体" w:hAnsi="宋体" w:cs="黑体" w:hint="eastAsia"/>
          <w:b/>
          <w:szCs w:val="21"/>
        </w:rPr>
        <w:t xml:space="preserve"> </w:t>
      </w:r>
      <w:r>
        <w:rPr>
          <w:rFonts w:ascii="宋体" w:hAnsi="宋体" w:cs="黑体"/>
          <w:b/>
          <w:position w:val="-12"/>
          <w:szCs w:val="21"/>
        </w:rPr>
        <w:object w:dxaOrig="261" w:dyaOrig="361">
          <v:shape id="_x0000_i1161" type="#_x0000_t75" style="width:13.15pt;height:18pt;mso-wrap-style:square;mso-position-horizontal-relative:page;mso-position-vertical-relative:page" o:ole="">
            <v:imagedata r:id="rId257" o:title=""/>
          </v:shape>
          <o:OLEObject Type="Embed" ProgID="Equation.DSMT4" ShapeID="_x0000_i1161" DrawAspect="Content" ObjectID="_1499104438" r:id="rId258"/>
        </w:object>
      </w:r>
      <w:r>
        <w:rPr>
          <w:rFonts w:ascii="宋体" w:hAnsi="宋体" w:cs="黑体" w:hint="eastAsia"/>
          <w:b/>
          <w:szCs w:val="21"/>
        </w:rPr>
        <w:t>，</w:t>
      </w:r>
      <w:r>
        <w:rPr>
          <w:rFonts w:ascii="宋体" w:hAnsi="宋体" w:cs="黑体" w:hint="eastAsia"/>
          <w:szCs w:val="21"/>
        </w:rPr>
        <w:t>再用</w:t>
      </w:r>
      <w:r>
        <w:rPr>
          <w:rFonts w:ascii="宋体" w:hAnsi="宋体" w:cs="黑体" w:hint="eastAsia"/>
          <w:b/>
          <w:szCs w:val="21"/>
        </w:rPr>
        <w:t>类型Ⅲ（累加法）</w:t>
      </w:r>
      <w:r>
        <w:rPr>
          <w:rFonts w:ascii="宋体" w:hAnsi="宋体" w:cs="黑体" w:hint="eastAsia"/>
          <w:szCs w:val="21"/>
        </w:rPr>
        <w:t>便可求出</w:t>
      </w:r>
      <w:r>
        <w:rPr>
          <w:rFonts w:ascii="宋体" w:hAnsi="宋体"/>
          <w:position w:val="-12"/>
          <w:szCs w:val="21"/>
        </w:rPr>
        <w:object w:dxaOrig="341" w:dyaOrig="361">
          <v:shape id="_x0000_i1162" type="#_x0000_t75" style="width:17.3pt;height:18pt;mso-wrap-style:square;mso-position-horizontal-relative:page;mso-position-vertical-relative:page" o:ole="">
            <v:imagedata r:id="rId212" o:title=""/>
          </v:shape>
          <o:OLEObject Type="Embed" ProgID="Equation.DSMT4" ShapeID="_x0000_i1162" DrawAspect="Content" ObjectID="_1499104439" r:id="rId259"/>
        </w:object>
      </w:r>
    </w:p>
    <w:p w:rsidR="00B33B1B" w:rsidRDefault="00B33B1B" w:rsidP="00B33B1B">
      <w:pPr>
        <w:jc w:val="left"/>
        <w:rPr>
          <w:rFonts w:ascii="宋体" w:hAnsi="宋体" w:hint="eastAsia"/>
          <w:szCs w:val="21"/>
          <w:u w:val="double"/>
        </w:rPr>
      </w:pPr>
      <w:r>
        <w:rPr>
          <w:rFonts w:ascii="宋体" w:hAnsi="宋体" w:hint="eastAsia"/>
          <w:b/>
          <w:szCs w:val="21"/>
        </w:rPr>
        <w:t>⑵</w:t>
      </w:r>
      <w:r>
        <w:rPr>
          <w:rFonts w:ascii="宋体" w:hAnsi="宋体" w:hint="eastAsia"/>
          <w:b/>
          <w:szCs w:val="21"/>
          <w:u w:val="double"/>
        </w:rPr>
        <w:t>当</w:t>
      </w:r>
      <w:r>
        <w:rPr>
          <w:rFonts w:ascii="宋体" w:hAnsi="宋体"/>
          <w:b/>
          <w:position w:val="-10"/>
          <w:szCs w:val="21"/>
          <w:u w:val="double"/>
        </w:rPr>
        <w:object w:dxaOrig="542" w:dyaOrig="321">
          <v:shape id="_x0000_i1163" type="#_x0000_t75" style="width:27pt;height:15.9pt;mso-wrap-style:square;mso-position-horizontal-relative:page;mso-position-vertical-relative:page" o:ole="">
            <v:imagedata r:id="rId230" o:title=""/>
          </v:shape>
          <o:OLEObject Type="Embed" ProgID="Equation.DSMT4" ShapeID="_x0000_i1163" DrawAspect="Content" ObjectID="_1499104440" r:id="rId260"/>
        </w:object>
      </w:r>
      <w:r>
        <w:rPr>
          <w:rFonts w:ascii="宋体" w:hAnsi="宋体" w:hint="eastAsia"/>
          <w:b/>
          <w:szCs w:val="21"/>
          <w:u w:val="double"/>
        </w:rPr>
        <w:t>为指数函数类型（即</w:t>
      </w:r>
      <w:r>
        <w:rPr>
          <w:rFonts w:ascii="宋体" w:hAnsi="宋体" w:cs="宋体" w:hint="eastAsia"/>
          <w:b/>
          <w:szCs w:val="21"/>
          <w:u w:val="double"/>
        </w:rPr>
        <w:t>等比数列）时：</w:t>
      </w:r>
    </w:p>
    <w:p w:rsidR="00B33B1B" w:rsidRDefault="00B33B1B" w:rsidP="00B33B1B">
      <w:pPr>
        <w:spacing w:line="240" w:lineRule="atLeast"/>
        <w:ind w:firstLineChars="145" w:firstLine="306"/>
        <w:jc w:val="left"/>
        <w:rPr>
          <w:rFonts w:ascii="宋体" w:hAnsi="宋体" w:hint="eastAsia"/>
          <w:szCs w:val="21"/>
        </w:rPr>
      </w:pPr>
      <w:r>
        <w:rPr>
          <w:rFonts w:ascii="黑体" w:eastAsia="黑体" w:hAnsi="宋体" w:hint="eastAsia"/>
          <w:b/>
          <w:i/>
          <w:szCs w:val="21"/>
        </w:rPr>
        <w:t>法一：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14"/>
          <w:szCs w:val="21"/>
        </w:rPr>
        <w:object w:dxaOrig="3140" w:dyaOrig="400">
          <v:shape id="_x0000_i1164" type="#_x0000_t75" style="width:157.15pt;height:20.1pt;mso-wrap-style:square;mso-position-horizontal-relative:page;mso-position-vertical-relative:page" o:ole="">
            <v:imagedata r:id="rId261" o:title=""/>
          </v:shape>
          <o:OLEObject Type="Embed" ProgID="Equation.DSMT4" ShapeID="_x0000_i1164" DrawAspect="Content" ObjectID="_1499104441" r:id="rId262"/>
        </w:object>
      </w:r>
      <w:r>
        <w:rPr>
          <w:rFonts w:ascii="宋体" w:hAnsi="宋体" w:hint="eastAsia"/>
          <w:szCs w:val="21"/>
        </w:rPr>
        <w:t>，通过待定系数法确定</w:t>
      </w:r>
      <w:r>
        <w:rPr>
          <w:rFonts w:ascii="宋体" w:hAnsi="宋体"/>
          <w:position w:val="-6"/>
          <w:szCs w:val="21"/>
        </w:rPr>
        <w:object w:dxaOrig="221" w:dyaOrig="281">
          <v:shape id="_x0000_i1165" type="#_x0000_t75" style="width:11.1pt;height:13.85pt;mso-wrap-style:square;mso-position-horizontal-relative:page;mso-position-vertical-relative:page" o:ole="">
            <v:imagedata r:id="rId263" o:title=""/>
          </v:shape>
          <o:OLEObject Type="Embed" ProgID="Equation.DSMT4" ShapeID="_x0000_i1165" DrawAspect="Content" ObjectID="_1499104442" r:id="rId264"/>
        </w:object>
      </w:r>
      <w:r>
        <w:rPr>
          <w:rFonts w:ascii="宋体" w:hAnsi="宋体" w:hint="eastAsia"/>
          <w:szCs w:val="21"/>
        </w:rPr>
        <w:t>的值，转化成以</w:t>
      </w:r>
      <w:r>
        <w:rPr>
          <w:rFonts w:ascii="宋体" w:hAnsi="宋体"/>
          <w:position w:val="-12"/>
          <w:szCs w:val="21"/>
        </w:rPr>
        <w:object w:dxaOrig="1041" w:dyaOrig="360">
          <v:shape id="_x0000_i1166" type="#_x0000_t75" style="width:51.9pt;height:18pt;mso-wrap-style:square;mso-position-horizontal-relative:page;mso-position-vertical-relative:page" o:ole="">
            <v:imagedata r:id="rId265" o:title=""/>
          </v:shape>
          <o:OLEObject Type="Embed" ProgID="Equation.DSMT4" ShapeID="_x0000_i1166" DrawAspect="Content" ObjectID="_1499104443" r:id="rId266"/>
        </w:object>
      </w:r>
      <w:r>
        <w:rPr>
          <w:rFonts w:ascii="宋体" w:hAnsi="宋体" w:hint="eastAsia"/>
          <w:szCs w:val="21"/>
        </w:rPr>
        <w:t>为首项，以</w:t>
      </w:r>
      <w:r>
        <w:rPr>
          <w:rFonts w:ascii="宋体" w:hAnsi="宋体"/>
          <w:position w:val="-10"/>
          <w:szCs w:val="21"/>
        </w:rPr>
        <w:object w:dxaOrig="241" w:dyaOrig="262">
          <v:shape id="_x0000_i1167" type="#_x0000_t75" style="width:11.75pt;height:13.15pt;mso-wrap-style:square;mso-position-horizontal-relative:page;mso-position-vertical-relative:page" o:ole="">
            <v:imagedata r:id="rId238" o:title=""/>
          </v:shape>
          <o:OLEObject Type="Embed" ProgID="Equation.3" ShapeID="_x0000_i1167" DrawAspect="Content" ObjectID="_1499104444" r:id="rId267"/>
        </w:object>
      </w:r>
      <w:r>
        <w:rPr>
          <w:rFonts w:ascii="宋体" w:hAnsi="宋体" w:hint="eastAsia"/>
          <w:szCs w:val="21"/>
        </w:rPr>
        <w:t>为公比的等比数列</w:t>
      </w:r>
      <w:r>
        <w:rPr>
          <w:position w:val="-14"/>
        </w:rPr>
        <w:object w:dxaOrig="1301" w:dyaOrig="400">
          <v:shape id="_x0000_i1168" type="#_x0000_t75" style="width:65.1pt;height:20.1pt;mso-wrap-style:square;mso-position-horizontal-relative:page;mso-position-vertical-relative:page" o:ole="">
            <v:imagedata r:id="rId268" o:title=""/>
          </v:shape>
          <o:OLEObject Type="Embed" ProgID="Equation.DSMT4" ShapeID="_x0000_i1168" DrawAspect="Content" ObjectID="_1499104445" r:id="rId269"/>
        </w:object>
      </w:r>
      <w:r>
        <w:rPr>
          <w:rFonts w:ascii="宋体" w:hAnsi="宋体" w:hint="eastAsia"/>
          <w:szCs w:val="21"/>
        </w:rPr>
        <w:t>，再利用等比数列的通项公式求出</w:t>
      </w:r>
      <w:r>
        <w:rPr>
          <w:position w:val="-14"/>
        </w:rPr>
        <w:object w:dxaOrig="1301" w:dyaOrig="400">
          <v:shape id="_x0000_i1169" type="#_x0000_t75" style="width:65.1pt;height:20.1pt;mso-wrap-style:square;mso-position-horizontal-relative:page;mso-position-vertical-relative:page" o:ole="">
            <v:imagedata r:id="rId268" o:title=""/>
          </v:shape>
          <o:OLEObject Type="Embed" ProgID="Equation.DSMT4" ShapeID="_x0000_i1169" DrawAspect="Content" ObjectID="_1499104446" r:id="rId270"/>
        </w:object>
      </w:r>
      <w:r>
        <w:rPr>
          <w:rFonts w:ascii="宋体" w:hAnsi="宋体" w:hint="eastAsia"/>
          <w:szCs w:val="21"/>
        </w:rPr>
        <w:t>的通项整理可得</w:t>
      </w:r>
      <w:r>
        <w:rPr>
          <w:rFonts w:ascii="宋体" w:hAnsi="宋体"/>
          <w:position w:val="-12"/>
          <w:szCs w:val="21"/>
        </w:rPr>
        <w:object w:dxaOrig="341" w:dyaOrig="361">
          <v:shape id="_x0000_i1170" type="#_x0000_t75" style="width:17.3pt;height:18pt;mso-wrap-style:square;mso-position-horizontal-relative:page;mso-position-vertical-relative:page" o:ole="">
            <v:imagedata r:id="rId212" o:title=""/>
          </v:shape>
          <o:OLEObject Type="Embed" ProgID="Equation.DSMT4" ShapeID="_x0000_i1170" DrawAspect="Content" ObjectID="_1499104447" r:id="rId271"/>
        </w:object>
      </w:r>
    </w:p>
    <w:p w:rsidR="00B33B1B" w:rsidRDefault="00B33B1B" w:rsidP="00B33B1B">
      <w:pPr>
        <w:spacing w:line="240" w:lineRule="atLeast"/>
        <w:ind w:firstLineChars="147" w:firstLine="310"/>
        <w:jc w:val="left"/>
        <w:rPr>
          <w:rFonts w:ascii="宋体" w:hAnsi="宋体" w:hint="eastAsia"/>
          <w:szCs w:val="21"/>
        </w:rPr>
      </w:pPr>
      <w:r>
        <w:rPr>
          <w:rFonts w:ascii="黑体" w:eastAsia="黑体" w:hAnsi="宋体" w:hint="eastAsia"/>
          <w:b/>
          <w:i/>
          <w:szCs w:val="21"/>
        </w:rPr>
        <w:t>法二：</w:t>
      </w:r>
      <w:r>
        <w:rPr>
          <w:rFonts w:ascii="宋体" w:hAnsi="宋体" w:hint="eastAsia"/>
          <w:szCs w:val="21"/>
        </w:rPr>
        <w:t>当</w:t>
      </w:r>
      <w:r>
        <w:rPr>
          <w:rFonts w:ascii="宋体" w:hAnsi="宋体"/>
          <w:position w:val="-10"/>
          <w:szCs w:val="21"/>
        </w:rPr>
        <w:object w:dxaOrig="542" w:dyaOrig="321">
          <v:shape id="_x0000_i1171" type="#_x0000_t75" style="width:27pt;height:15.9pt;mso-wrap-style:square;mso-position-horizontal-relative:page;mso-position-vertical-relative:page" o:ole="">
            <v:imagedata r:id="rId230" o:title=""/>
          </v:shape>
          <o:OLEObject Type="Embed" ProgID="Equation.DSMT4" ShapeID="_x0000_i1171" DrawAspect="Content" ObjectID="_1499104448" r:id="rId272"/>
        </w:objec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公比为</w:t>
      </w:r>
      <w:r>
        <w:rPr>
          <w:rFonts w:ascii="宋体" w:hAnsi="宋体" w:cs="宋体"/>
          <w:position w:val="-10"/>
          <w:szCs w:val="21"/>
        </w:rPr>
        <w:object w:dxaOrig="201" w:dyaOrig="261">
          <v:shape id="_x0000_i1172" type="#_x0000_t75" style="width:9.7pt;height:13.15pt;mso-wrap-style:square;mso-position-horizontal-relative:page;mso-position-vertical-relative:page" o:ole="">
            <v:imagedata r:id="rId273" o:title=""/>
          </v:shape>
          <o:OLEObject Type="Embed" ProgID="Equation.DSMT4" ShapeID="_x0000_i1172" DrawAspect="Content" ObjectID="_1499104449" r:id="rId274"/>
        </w:object>
      </w:r>
      <w:r>
        <w:rPr>
          <w:rFonts w:ascii="宋体" w:hAnsi="宋体" w:cs="宋体" w:hint="eastAsia"/>
          <w:szCs w:val="21"/>
        </w:rPr>
        <w:t>时，由递推式得：</w:t>
      </w:r>
      <w:r>
        <w:rPr>
          <w:rFonts w:ascii="宋体" w:hAnsi="宋体"/>
          <w:b/>
          <w:position w:val="-12"/>
          <w:szCs w:val="21"/>
        </w:rPr>
        <w:object w:dxaOrig="1722" w:dyaOrig="360">
          <v:shape id="_x0000_i1173" type="#_x0000_t75" style="width:85.85pt;height:18pt;mso-wrap-style:square;mso-position-horizontal-relative:page;mso-position-vertical-relative:page" o:ole="">
            <v:imagedata r:id="rId247" o:title=""/>
          </v:shape>
          <o:OLEObject Type="Embed" ProgID="Equation.DSMT4" ShapeID="_x0000_i1173" DrawAspect="Content" ObjectID="_1499104450" r:id="rId275"/>
        </w:object>
      </w:r>
      <w:r>
        <w:rPr>
          <w:rFonts w:ascii="宋体" w:hAnsi="宋体" w:hint="eastAsia"/>
          <w:b/>
          <w:szCs w:val="21"/>
        </w:rPr>
        <w:t>——①，</w:t>
      </w:r>
      <w:r>
        <w:rPr>
          <w:rFonts w:ascii="宋体" w:hAnsi="宋体"/>
          <w:b/>
          <w:position w:val="-12"/>
          <w:szCs w:val="21"/>
        </w:rPr>
        <w:object w:dxaOrig="2002" w:dyaOrig="360">
          <v:shape id="_x0000_i1174" type="#_x0000_t75" style="width:99.7pt;height:18pt;mso-wrap-style:square;mso-position-horizontal-relative:page;mso-position-vertical-relative:page" o:ole="">
            <v:imagedata r:id="rId249" o:title=""/>
          </v:shape>
          <o:OLEObject Type="Embed" ProgID="Equation.DSMT4" ShapeID="_x0000_i1174" DrawAspect="Content" ObjectID="_1499104451" r:id="rId276"/>
        </w:object>
      </w:r>
      <w:r>
        <w:rPr>
          <w:rFonts w:ascii="宋体" w:hAnsi="宋体" w:hint="eastAsia"/>
          <w:b/>
          <w:szCs w:val="21"/>
        </w:rPr>
        <w:t>，</w:t>
      </w:r>
      <w:r>
        <w:rPr>
          <w:rFonts w:ascii="宋体" w:hAnsi="宋体" w:hint="eastAsia"/>
          <w:szCs w:val="21"/>
        </w:rPr>
        <w:t>两边同时乘以</w:t>
      </w:r>
      <w:r>
        <w:rPr>
          <w:rFonts w:ascii="宋体" w:hAnsi="宋体" w:cs="宋体"/>
          <w:position w:val="-10"/>
          <w:szCs w:val="21"/>
        </w:rPr>
        <w:object w:dxaOrig="201" w:dyaOrig="261">
          <v:shape id="_x0000_i1175" type="#_x0000_t75" style="width:9.7pt;height:13.15pt;mso-wrap-style:square;mso-position-horizontal-relative:page;mso-position-vertical-relative:page" o:ole="">
            <v:imagedata r:id="rId273" o:title=""/>
          </v:shape>
          <o:OLEObject Type="Embed" ProgID="Equation.DSMT4" ShapeID="_x0000_i1175" DrawAspect="Content" ObjectID="_1499104452" r:id="rId277"/>
        </w:object>
      </w:r>
      <w:r>
        <w:rPr>
          <w:rFonts w:ascii="宋体" w:hAnsi="宋体" w:cs="宋体" w:hint="eastAsia"/>
          <w:szCs w:val="21"/>
        </w:rPr>
        <w:t>得</w:t>
      </w:r>
      <w:r>
        <w:rPr>
          <w:rFonts w:ascii="宋体" w:hAnsi="宋体" w:cs="宋体"/>
          <w:position w:val="-12"/>
          <w:szCs w:val="21"/>
        </w:rPr>
        <w:object w:dxaOrig="2299" w:dyaOrig="360">
          <v:shape id="_x0000_i1176" type="#_x0000_t75" style="width:114.9pt;height:18pt;mso-wrap-style:square;mso-position-horizontal-relative:page;mso-position-vertical-relative:page" o:ole="">
            <v:imagedata r:id="rId278" o:title=""/>
          </v:shape>
          <o:OLEObject Type="Embed" ProgID="Equation.DSMT4" ShapeID="_x0000_i1176" DrawAspect="Content" ObjectID="_1499104453" r:id="rId279"/>
        </w:object>
      </w:r>
      <w:r>
        <w:rPr>
          <w:rFonts w:ascii="宋体" w:hAnsi="宋体" w:hint="eastAsia"/>
          <w:b/>
          <w:szCs w:val="21"/>
        </w:rPr>
        <w:t>——②</w:t>
      </w:r>
      <w:r>
        <w:rPr>
          <w:rFonts w:ascii="宋体" w:hAnsi="宋体" w:cs="宋体" w:hint="eastAsia"/>
          <w:szCs w:val="21"/>
        </w:rPr>
        <w:t>，由①②两式相</w:t>
      </w:r>
      <w:r>
        <w:rPr>
          <w:rFonts w:ascii="宋体" w:hAnsi="宋体" w:cs="宋体" w:hint="eastAsia"/>
          <w:szCs w:val="21"/>
        </w:rPr>
        <w:lastRenderedPageBreak/>
        <w:t>减得</w:t>
      </w:r>
      <w:r>
        <w:rPr>
          <w:rFonts w:ascii="宋体" w:hAnsi="宋体" w:cs="宋体"/>
          <w:position w:val="-12"/>
          <w:szCs w:val="21"/>
        </w:rPr>
        <w:object w:dxaOrig="2439" w:dyaOrig="360">
          <v:shape id="_x0000_i1177" type="#_x0000_t75" style="width:121.85pt;height:18pt;mso-wrap-style:square;mso-position-horizontal-relative:page;mso-position-vertical-relative:page" o:ole="">
            <v:imagedata r:id="rId280" o:title=""/>
          </v:shape>
          <o:OLEObject Type="Embed" ProgID="Equation.DSMT4" ShapeID="_x0000_i1177" DrawAspect="Content" ObjectID="_1499104454" r:id="rId281"/>
        </w:object>
      </w:r>
      <w:r>
        <w:rPr>
          <w:rFonts w:ascii="宋体" w:hAnsi="宋体" w:cs="宋体" w:hint="eastAsia"/>
          <w:szCs w:val="21"/>
        </w:rPr>
        <w:t>，即</w:t>
      </w:r>
      <w:r>
        <w:rPr>
          <w:rFonts w:ascii="宋体" w:hAnsi="宋体" w:cs="宋体"/>
          <w:position w:val="-30"/>
          <w:szCs w:val="21"/>
        </w:rPr>
        <w:object w:dxaOrig="1421" w:dyaOrig="681">
          <v:shape id="_x0000_i1178" type="#_x0000_t75" style="width:71.3pt;height:33.9pt;mso-wrap-style:square;mso-position-horizontal-relative:page;mso-position-vertical-relative:page" o:ole="">
            <v:imagedata r:id="rId282" o:title=""/>
          </v:shape>
          <o:OLEObject Type="Embed" ProgID="Equation.DSMT4" ShapeID="_x0000_i1178" DrawAspect="Content" ObjectID="_1499104455" r:id="rId283"/>
        </w:object>
      </w:r>
      <w:r>
        <w:rPr>
          <w:rFonts w:ascii="宋体" w:hAnsi="宋体" w:cs="宋体" w:hint="eastAsia"/>
          <w:szCs w:val="21"/>
        </w:rPr>
        <w:t>，在转化为</w:t>
      </w:r>
      <w:r>
        <w:rPr>
          <w:rFonts w:ascii="宋体" w:hAnsi="宋体" w:cs="黑体" w:hint="eastAsia"/>
          <w:b/>
          <w:szCs w:val="21"/>
        </w:rPr>
        <w:t>类型Ⅴ㈠</w:t>
      </w:r>
      <w:r>
        <w:rPr>
          <w:rFonts w:ascii="宋体" w:hAnsi="宋体" w:hint="eastAsia"/>
          <w:szCs w:val="21"/>
        </w:rPr>
        <w:t>便可</w:t>
      </w:r>
      <w:r>
        <w:rPr>
          <w:rFonts w:ascii="宋体" w:hAnsi="宋体" w:cs="黑体" w:hint="eastAsia"/>
          <w:szCs w:val="21"/>
        </w:rPr>
        <w:t>求出</w:t>
      </w:r>
      <w:r>
        <w:rPr>
          <w:rFonts w:ascii="宋体" w:hAnsi="宋体"/>
          <w:position w:val="-12"/>
          <w:szCs w:val="21"/>
        </w:rPr>
        <w:object w:dxaOrig="341" w:dyaOrig="361">
          <v:shape id="_x0000_i1179" type="#_x0000_t75" style="width:17.3pt;height:18pt;mso-wrap-style:square;mso-position-horizontal-relative:page;mso-position-vertical-relative:page" o:ole="">
            <v:imagedata r:id="rId212" o:title=""/>
          </v:shape>
          <o:OLEObject Type="Embed" ProgID="Equation.DSMT4" ShapeID="_x0000_i1179" DrawAspect="Content" ObjectID="_1499104456" r:id="rId284"/>
        </w:object>
      </w:r>
    </w:p>
    <w:p w:rsidR="00B33B1B" w:rsidRDefault="00B33B1B" w:rsidP="00B33B1B">
      <w:pPr>
        <w:spacing w:line="240" w:lineRule="atLeast"/>
        <w:ind w:firstLineChars="194" w:firstLine="409"/>
        <w:jc w:val="left"/>
        <w:rPr>
          <w:rFonts w:hint="eastAsia"/>
        </w:rPr>
      </w:pPr>
      <w:r>
        <w:rPr>
          <w:rFonts w:ascii="黑体" w:eastAsia="黑体" w:hAnsi="宋体" w:hint="eastAsia"/>
          <w:b/>
          <w:i/>
          <w:szCs w:val="21"/>
        </w:rPr>
        <w:t>法三：</w:t>
      </w:r>
      <w:r>
        <w:rPr>
          <w:rFonts w:hint="eastAsia"/>
        </w:rPr>
        <w:t>递推公式为</w:t>
      </w:r>
      <w:r>
        <w:rPr>
          <w:position w:val="-12"/>
        </w:rPr>
        <w:object w:dxaOrig="1502" w:dyaOrig="380">
          <v:shape id="_x0000_i1180" type="#_x0000_t75" style="width:74.75pt;height:18.7pt;mso-wrap-style:square;mso-position-horizontal-relative:page;mso-position-vertical-relative:page" o:ole="">
            <v:imagedata r:id="rId285" o:title=""/>
          </v:shape>
          <o:OLEObject Type="Embed" ProgID="Equation.3" ShapeID="_x0000_i1180" DrawAspect="Content" ObjectID="_1499104457" r:id="rId286"/>
        </w:object>
      </w:r>
      <w:r>
        <w:rPr>
          <w:rFonts w:hint="eastAsia"/>
        </w:rPr>
        <w:t>（其中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均为常数）或</w:t>
      </w:r>
      <w:r>
        <w:rPr>
          <w:position w:val="-12"/>
        </w:rPr>
        <w:object w:dxaOrig="1562" w:dyaOrig="380">
          <v:shape id="_x0000_i1181" type="#_x0000_t75" style="width:78.25pt;height:18.7pt;mso-wrap-style:square;mso-position-horizontal-relative:page;mso-position-vertical-relative:page" o:ole="">
            <v:imagedata r:id="rId287" o:title=""/>
          </v:shape>
          <o:OLEObject Type="Embed" ProgID="Equation.DSMT4" ShapeID="_x0000_i1181" DrawAspect="Content" ObjectID="_1499104458" r:id="rId288"/>
        </w:object>
      </w:r>
      <w:r>
        <w:rPr>
          <w:rFonts w:hint="eastAsia"/>
        </w:rPr>
        <w:t>（其中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q,  r</w:t>
      </w:r>
      <w:r>
        <w:rPr>
          <w:rFonts w:hint="eastAsia"/>
        </w:rPr>
        <w:t>均为常数）时，要先在原递推公式两边同时除以</w:t>
      </w:r>
      <w:r>
        <w:rPr>
          <w:position w:val="-10"/>
        </w:rPr>
        <w:object w:dxaOrig="422" w:dyaOrig="361">
          <v:shape id="_x0000_i1182" type="#_x0000_t75" style="width:20.75pt;height:18pt;mso-wrap-style:square;mso-position-horizontal-relative:page;mso-position-vertical-relative:page" o:ole="">
            <v:imagedata r:id="rId289" o:title=""/>
          </v:shape>
          <o:OLEObject Type="Embed" ProgID="Equation.3" ShapeID="_x0000_i1182" DrawAspect="Content" ObjectID="_1499104459" r:id="rId290"/>
        </w:object>
      </w:r>
      <w:r>
        <w:rPr>
          <w:rFonts w:hint="eastAsia"/>
        </w:rPr>
        <w:t>，得：</w:t>
      </w:r>
      <w:r>
        <w:rPr>
          <w:position w:val="-30"/>
        </w:rPr>
        <w:object w:dxaOrig="1782" w:dyaOrig="681">
          <v:shape id="_x0000_i1183" type="#_x0000_t75" style="width:89.3pt;height:33.9pt;mso-wrap-style:square;mso-position-horizontal-relative:page;mso-position-vertical-relative:page" o:ole="">
            <v:imagedata r:id="rId291" o:title=""/>
          </v:shape>
          <o:OLEObject Type="Embed" ProgID="Equation.3" ShapeID="_x0000_i1183" DrawAspect="Content" ObjectID="_1499104460" r:id="rId292"/>
        </w:object>
      </w:r>
      <w:r>
        <w:rPr>
          <w:rFonts w:hint="eastAsia"/>
        </w:rPr>
        <w:t>，</w:t>
      </w:r>
      <w:r>
        <w:rPr>
          <w:rFonts w:hint="eastAsia"/>
          <w:b/>
          <w:bCs/>
        </w:rPr>
        <w:t>引入辅助数列</w:t>
      </w:r>
      <w:r>
        <w:rPr>
          <w:position w:val="-12"/>
        </w:rPr>
        <w:object w:dxaOrig="442" w:dyaOrig="362">
          <v:shape id="_x0000_i1184" type="#_x0000_t75" style="width:22.15pt;height:18pt;mso-wrap-style:square;mso-position-horizontal-relative:page;mso-position-vertical-relative:page" o:ole="">
            <v:imagedata r:id="rId293" o:title=""/>
          </v:shape>
          <o:OLEObject Type="Embed" ProgID="Equation.3" ShapeID="_x0000_i1184" DrawAspect="Content" ObjectID="_1499104461" r:id="rId294"/>
        </w:object>
      </w:r>
      <w:r>
        <w:rPr>
          <w:rFonts w:hint="eastAsia"/>
        </w:rPr>
        <w:t>（其中</w:t>
      </w:r>
      <w:r>
        <w:rPr>
          <w:position w:val="-30"/>
        </w:rPr>
        <w:object w:dxaOrig="821" w:dyaOrig="681">
          <v:shape id="_x0000_i1185" type="#_x0000_t75" style="width:40.85pt;height:33.9pt;mso-wrap-style:square;mso-position-horizontal-relative:page;mso-position-vertical-relative:page" o:ole="">
            <v:imagedata r:id="rId295" o:title=""/>
          </v:shape>
          <o:OLEObject Type="Embed" ProgID="Equation.3" ShapeID="_x0000_i1185" DrawAspect="Content" ObjectID="_1499104462" r:id="rId296"/>
        </w:object>
      </w:r>
      <w:r>
        <w:rPr>
          <w:rFonts w:hint="eastAsia"/>
        </w:rPr>
        <w:t>），得：</w:t>
      </w:r>
      <w:r>
        <w:rPr>
          <w:position w:val="-28"/>
        </w:rPr>
        <w:object w:dxaOrig="1483" w:dyaOrig="661">
          <v:shape id="_x0000_i1186" type="#_x0000_t75" style="width:74.1pt;height:33.25pt;mso-wrap-style:square;mso-position-horizontal-relative:page;mso-position-vertical-relative:page" o:ole="">
            <v:imagedata r:id="rId297" o:title=""/>
          </v:shape>
          <o:OLEObject Type="Embed" ProgID="Equation.3" ShapeID="_x0000_i1186" DrawAspect="Content" ObjectID="_1499104463" r:id="rId298"/>
        </w:object>
      </w:r>
      <w:r>
        <w:rPr>
          <w:rFonts w:hint="eastAsia"/>
        </w:rPr>
        <w:t>再应用</w:t>
      </w:r>
      <w:r>
        <w:rPr>
          <w:rFonts w:ascii="宋体" w:hAnsi="宋体" w:cs="黑体" w:hint="eastAsia"/>
          <w:b/>
          <w:szCs w:val="21"/>
        </w:rPr>
        <w:t>类型Ⅴ㈠</w:t>
      </w:r>
      <w:r>
        <w:rPr>
          <w:rFonts w:hint="eastAsia"/>
        </w:rPr>
        <w:t>的方法解决。</w:t>
      </w:r>
    </w:p>
    <w:p w:rsidR="00B33B1B" w:rsidRDefault="00B33B1B" w:rsidP="00B33B1B">
      <w:pPr>
        <w:spacing w:line="240" w:lineRule="atLeast"/>
        <w:jc w:val="left"/>
        <w:rPr>
          <w:rFonts w:ascii="宋体" w:hAnsi="宋体" w:cs="宋体" w:hint="eastAsia"/>
          <w:b/>
          <w:szCs w:val="21"/>
          <w:u w:val="double"/>
        </w:rPr>
      </w:pPr>
      <w:r>
        <w:rPr>
          <w:rFonts w:ascii="宋体" w:hAnsi="宋体" w:hint="eastAsia"/>
          <w:b/>
          <w:szCs w:val="21"/>
          <w:u w:val="double"/>
        </w:rPr>
        <w:t>⑶当</w:t>
      </w:r>
      <w:r>
        <w:rPr>
          <w:rFonts w:ascii="宋体" w:hAnsi="宋体"/>
          <w:b/>
          <w:position w:val="-10"/>
          <w:szCs w:val="21"/>
          <w:u w:val="double"/>
        </w:rPr>
        <w:object w:dxaOrig="542" w:dyaOrig="321">
          <v:shape id="_x0000_i1187" type="#_x0000_t75" style="width:27pt;height:15.9pt;mso-wrap-style:square;mso-position-horizontal-relative:page;mso-position-vertical-relative:page" o:ole="">
            <v:imagedata r:id="rId230" o:title=""/>
          </v:shape>
          <o:OLEObject Type="Embed" ProgID="Equation.DSMT4" ShapeID="_x0000_i1187" DrawAspect="Content" ObjectID="_1499104464" r:id="rId299"/>
        </w:object>
      </w:r>
      <w:r>
        <w:rPr>
          <w:rFonts w:ascii="宋体" w:hAnsi="宋体" w:hint="eastAsia"/>
          <w:b/>
          <w:szCs w:val="21"/>
          <w:u w:val="double"/>
        </w:rPr>
        <w:t>为任意</w:t>
      </w:r>
      <w:r>
        <w:rPr>
          <w:rFonts w:ascii="宋体" w:hAnsi="宋体" w:cs="宋体" w:hint="eastAsia"/>
          <w:b/>
          <w:szCs w:val="21"/>
          <w:u w:val="double"/>
        </w:rPr>
        <w:t>数列时，可用</w:t>
      </w:r>
      <w:r>
        <w:rPr>
          <w:rFonts w:ascii="黑体" w:eastAsia="黑体" w:hAnsi="宋体" w:cs="宋体" w:hint="eastAsia"/>
          <w:b/>
          <w:szCs w:val="21"/>
          <w:u w:val="double"/>
        </w:rPr>
        <w:t>通法</w:t>
      </w:r>
      <w:r>
        <w:rPr>
          <w:rFonts w:ascii="宋体" w:hAnsi="宋体" w:cs="宋体" w:hint="eastAsia"/>
          <w:b/>
          <w:szCs w:val="21"/>
          <w:u w:val="double"/>
        </w:rPr>
        <w:t>：</w:t>
      </w:r>
    </w:p>
    <w:p w:rsidR="00B33B1B" w:rsidRDefault="00B33B1B" w:rsidP="00B33B1B">
      <w:pPr>
        <w:spacing w:line="240" w:lineRule="atLeast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在</w:t>
      </w:r>
      <w:r>
        <w:rPr>
          <w:b/>
          <w:position w:val="-12"/>
        </w:rPr>
        <w:object w:dxaOrig="1722" w:dyaOrig="360">
          <v:shape id="_x0000_i1188" type="#_x0000_t75" style="width:85.85pt;height:18pt;mso-wrap-style:square;mso-position-horizontal-relative:page;mso-position-vertical-relative:page" o:ole="">
            <v:imagedata r:id="rId226" o:title=""/>
          </v:shape>
          <o:OLEObject Type="Embed" ProgID="Equation.DSMT4" ShapeID="_x0000_i1188" DrawAspect="Content" ObjectID="_1499104465" r:id="rId300"/>
        </w:object>
      </w:r>
      <w:r>
        <w:rPr>
          <w:rFonts w:hint="eastAsia"/>
        </w:rPr>
        <w:t>两边同时除以</w:t>
      </w:r>
      <w:r>
        <w:rPr>
          <w:position w:val="-10"/>
        </w:rPr>
        <w:object w:dxaOrig="461" w:dyaOrig="361">
          <v:shape id="_x0000_i1189" type="#_x0000_t75" style="width:22.85pt;height:18pt;mso-wrap-style:square;mso-position-horizontal-relative:page;mso-position-vertical-relative:page" o:ole="">
            <v:imagedata r:id="rId301" o:title=""/>
          </v:shape>
          <o:OLEObject Type="Embed" ProgID="Equation.DSMT4" ShapeID="_x0000_i1189" DrawAspect="Content" ObjectID="_1499104466" r:id="rId302"/>
        </w:object>
      </w:r>
      <w:r>
        <w:rPr>
          <w:rFonts w:hint="eastAsia"/>
        </w:rPr>
        <w:t>可得到</w:t>
      </w:r>
      <w:r>
        <w:rPr>
          <w:position w:val="-28"/>
        </w:rPr>
        <w:object w:dxaOrig="1764" w:dyaOrig="661">
          <v:shape id="_x0000_i1190" type="#_x0000_t75" style="width:87.9pt;height:33.25pt;mso-wrap-style:square;mso-position-horizontal-relative:page;mso-position-vertical-relative:page" o:ole="">
            <v:imagedata r:id="rId303" o:title=""/>
          </v:shape>
          <o:OLEObject Type="Embed" ProgID="Equation.DSMT4" ShapeID="_x0000_i1190" DrawAspect="Content" ObjectID="_1499104467" r:id="rId304"/>
        </w:object>
      </w:r>
      <w:r>
        <w:rPr>
          <w:rFonts w:hint="eastAsia"/>
        </w:rPr>
        <w:t>，令</w:t>
      </w:r>
      <w:r>
        <w:rPr>
          <w:position w:val="-28"/>
        </w:rPr>
        <w:object w:dxaOrig="802" w:dyaOrig="661">
          <v:shape id="_x0000_i1191" type="#_x0000_t75" style="width:40.15pt;height:33.25pt;mso-wrap-style:square;mso-position-horizontal-relative:page;mso-position-vertical-relative:page" o:ole="">
            <v:imagedata r:id="rId305" o:title=""/>
          </v:shape>
          <o:OLEObject Type="Embed" ProgID="Equation.DSMT4" ShapeID="_x0000_i1191" DrawAspect="Content" ObjectID="_1499104468" r:id="rId306"/>
        </w:object>
      </w:r>
      <w:r>
        <w:rPr>
          <w:rFonts w:hint="eastAsia"/>
        </w:rPr>
        <w:t>，则</w:t>
      </w:r>
      <w:r>
        <w:rPr>
          <w:position w:val="-28"/>
        </w:rPr>
        <w:object w:dxaOrig="1562" w:dyaOrig="661">
          <v:shape id="_x0000_i1192" type="#_x0000_t75" style="width:78.25pt;height:33.25pt;mso-wrap-style:square;mso-position-horizontal-relative:page;mso-position-vertical-relative:page" o:ole="">
            <v:imagedata r:id="rId307" o:title=""/>
          </v:shape>
          <o:OLEObject Type="Embed" ProgID="Equation.DSMT4" ShapeID="_x0000_i1192" DrawAspect="Content" ObjectID="_1499104469" r:id="rId308"/>
        </w:object>
      </w:r>
      <w:r>
        <w:rPr>
          <w:rFonts w:hint="eastAsia"/>
        </w:rPr>
        <w:t>，在转化为</w:t>
      </w:r>
      <w:r>
        <w:rPr>
          <w:rFonts w:ascii="宋体" w:hAnsi="宋体" w:cs="黑体" w:hint="eastAsia"/>
          <w:b/>
          <w:szCs w:val="21"/>
        </w:rPr>
        <w:t>类型Ⅲ（累加法）</w:t>
      </w:r>
      <w:r>
        <w:rPr>
          <w:rFonts w:ascii="宋体" w:hAnsi="宋体" w:cs="黑体" w:hint="eastAsia"/>
          <w:szCs w:val="21"/>
        </w:rPr>
        <w:t>，求出</w:t>
      </w:r>
      <w:r>
        <w:rPr>
          <w:rFonts w:ascii="宋体" w:hAnsi="宋体" w:cs="黑体"/>
          <w:position w:val="-12"/>
          <w:szCs w:val="21"/>
        </w:rPr>
        <w:object w:dxaOrig="261" w:dyaOrig="361">
          <v:shape id="_x0000_i1193" type="#_x0000_t75" style="width:13.15pt;height:18pt;mso-wrap-style:square;mso-position-horizontal-relative:page;mso-position-vertical-relative:page" o:ole="">
            <v:imagedata r:id="rId309" o:title=""/>
          </v:shape>
          <o:OLEObject Type="Embed" ProgID="Equation.DSMT4" ShapeID="_x0000_i1193" DrawAspect="Content" ObjectID="_1499104470" r:id="rId310"/>
        </w:object>
      </w:r>
      <w:r>
        <w:rPr>
          <w:rFonts w:ascii="宋体" w:hAnsi="宋体" w:cs="黑体" w:hint="eastAsia"/>
          <w:szCs w:val="21"/>
        </w:rPr>
        <w:t>之后得</w:t>
      </w:r>
      <w:r>
        <w:rPr>
          <w:rFonts w:ascii="宋体" w:hAnsi="宋体" w:cs="黑体"/>
          <w:position w:val="-12"/>
          <w:szCs w:val="21"/>
        </w:rPr>
        <w:object w:dxaOrig="961" w:dyaOrig="380">
          <v:shape id="_x0000_i1194" type="#_x0000_t75" style="width:47.75pt;height:18.7pt;mso-wrap-style:square;mso-position-horizontal-relative:page;mso-position-vertical-relative:page" o:ole="">
            <v:imagedata r:id="rId311" o:title=""/>
          </v:shape>
          <o:OLEObject Type="Embed" ProgID="Equation.DSMT4" ShapeID="_x0000_i1194" DrawAspect="Content" ObjectID="_1499104471" r:id="rId312"/>
        </w:object>
      </w:r>
      <w:r>
        <w:rPr>
          <w:rFonts w:ascii="宋体" w:hAnsi="宋体" w:cs="黑体" w:hint="eastAsia"/>
          <w:szCs w:val="21"/>
        </w:rPr>
        <w:t>.</w:t>
      </w:r>
    </w:p>
    <w:p w:rsidR="00B33B1B" w:rsidRDefault="00B33B1B" w:rsidP="00B33B1B">
      <w:pPr>
        <w:spacing w:line="240" w:lineRule="atLeast"/>
        <w:ind w:firstLineChars="196" w:firstLine="413"/>
        <w:jc w:val="left"/>
        <w:rPr>
          <w:rFonts w:ascii="宋体" w:hAnsi="宋体" w:cs="黑体" w:hint="eastAsia"/>
          <w:b/>
          <w:szCs w:val="21"/>
        </w:rPr>
      </w:pPr>
    </w:p>
    <w:p w:rsidR="00B33B1B" w:rsidRDefault="00B33B1B" w:rsidP="00B33B1B">
      <w:pPr>
        <w:spacing w:line="240" w:lineRule="atLeast"/>
        <w:ind w:firstLineChars="196" w:firstLine="413"/>
        <w:jc w:val="left"/>
        <w:rPr>
          <w:rFonts w:ascii="宋体" w:hAnsi="宋体" w:cs="黑体" w:hint="eastAsia"/>
          <w:b/>
          <w:szCs w:val="21"/>
          <w:u w:val="double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类型Ⅵ</w:t>
      </w:r>
      <w:r>
        <w:rPr>
          <w:rFonts w:ascii="宋体" w:hAnsi="宋体" w:cs="黑体" w:hint="eastAsia"/>
          <w:b/>
          <w:szCs w:val="21"/>
        </w:rPr>
        <w:t xml:space="preserve">   </w:t>
      </w:r>
      <w:r>
        <w:rPr>
          <w:rFonts w:ascii="宋体" w:hAnsi="宋体" w:cs="黑体" w:hint="eastAsia"/>
          <w:b/>
          <w:szCs w:val="21"/>
          <w:u w:val="double"/>
        </w:rPr>
        <w:t>对数变换法：</w:t>
      </w:r>
    </w:p>
    <w:p w:rsidR="00B33B1B" w:rsidRDefault="00B33B1B" w:rsidP="00B33B1B">
      <w:pPr>
        <w:spacing w:line="240" w:lineRule="atLeast"/>
        <w:jc w:val="left"/>
        <w:rPr>
          <w:rFonts w:ascii="宋体" w:hAnsi="宋体" w:cs="黑体" w:hint="eastAsia"/>
          <w:b/>
          <w:szCs w:val="21"/>
          <w:u w:val="double"/>
        </w:rPr>
      </w:pPr>
      <w:r>
        <w:rPr>
          <w:rFonts w:ascii="宋体" w:hAnsi="宋体" w:cs="黑体" w:hint="eastAsia"/>
          <w:b/>
          <w:szCs w:val="21"/>
          <w:u w:val="double"/>
        </w:rPr>
        <w:t>形如</w:t>
      </w:r>
      <w:r>
        <w:rPr>
          <w:rFonts w:ascii="宋体" w:hAnsi="宋体" w:cs="黑体"/>
          <w:b/>
          <w:position w:val="-12"/>
          <w:szCs w:val="21"/>
          <w:u w:val="double"/>
        </w:rPr>
        <w:object w:dxaOrig="2400" w:dyaOrig="380">
          <v:shape id="_x0000_i1195" type="#_x0000_t75" style="width:119.75pt;height:18.7pt;mso-wrap-style:square;mso-position-horizontal-relative:page;mso-position-vertical-relative:page" o:ole="">
            <v:imagedata r:id="rId313" o:title=""/>
          </v:shape>
          <o:OLEObject Type="Embed" ProgID="Equation.DSMT4" ShapeID="_x0000_i1195" DrawAspect="Content" ObjectID="_1499104472" r:id="rId314"/>
        </w:object>
      </w:r>
      <w:r>
        <w:rPr>
          <w:rFonts w:ascii="宋体" w:hAnsi="宋体" w:cs="黑体" w:hint="eastAsia"/>
          <w:b/>
          <w:szCs w:val="21"/>
          <w:u w:val="double"/>
        </w:rPr>
        <w:t>型的递推式：</w:t>
      </w:r>
    </w:p>
    <w:p w:rsidR="00B33B1B" w:rsidRDefault="00B33B1B" w:rsidP="00B33B1B">
      <w:pPr>
        <w:spacing w:line="240" w:lineRule="atLeast"/>
        <w:ind w:firstLineChars="150" w:firstLine="315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>在原递推式</w:t>
      </w:r>
      <w:r>
        <w:rPr>
          <w:position w:val="-12"/>
        </w:rPr>
        <w:object w:dxaOrig="1041" w:dyaOrig="380">
          <v:shape id="_x0000_i1196" type="#_x0000_t75" style="width:51.9pt;height:18.7pt;mso-wrap-style:square;mso-position-horizontal-relative:page;mso-position-vertical-relative:page" o:ole="">
            <v:imagedata r:id="rId315" o:title=""/>
          </v:shape>
          <o:OLEObject Type="Embed" ProgID="Equation.DSMT4" ShapeID="_x0000_i1196" DrawAspect="Content" ObjectID="_1499104473" r:id="rId316"/>
        </w:object>
      </w:r>
      <w:r>
        <w:rPr>
          <w:rFonts w:hint="eastAsia"/>
        </w:rPr>
        <w:t>两边取对数得</w:t>
      </w:r>
      <w:r>
        <w:rPr>
          <w:position w:val="-12"/>
        </w:rPr>
        <w:object w:dxaOrig="2064" w:dyaOrig="361">
          <v:shape id="_x0000_i1197" type="#_x0000_t75" style="width:103.15pt;height:18pt;mso-wrap-style:square;mso-position-horizontal-relative:page;mso-position-vertical-relative:page" o:ole="">
            <v:imagedata r:id="rId317" o:title=""/>
          </v:shape>
          <o:OLEObject Type="Embed" ProgID="Equation.DSMT4" ShapeID="_x0000_i1197" DrawAspect="Content" ObjectID="_1499104474" r:id="rId318"/>
        </w:object>
      </w:r>
      <w:r>
        <w:rPr>
          <w:rFonts w:hint="eastAsia"/>
        </w:rPr>
        <w:t>，令</w:t>
      </w:r>
      <w:r>
        <w:rPr>
          <w:position w:val="-12"/>
        </w:rPr>
        <w:object w:dxaOrig="921" w:dyaOrig="360">
          <v:shape id="_x0000_i1198" type="#_x0000_t75" style="width:45.7pt;height:18pt;mso-wrap-style:square;mso-position-horizontal-relative:page;mso-position-vertical-relative:page" o:ole="">
            <v:imagedata r:id="rId319" o:title=""/>
          </v:shape>
          <o:OLEObject Type="Embed" ProgID="Equation.DSMT4" ShapeID="_x0000_i1198" DrawAspect="Content" ObjectID="_1499104475" r:id="rId320"/>
        </w:object>
      </w:r>
      <w:r>
        <w:rPr>
          <w:rFonts w:hint="eastAsia"/>
        </w:rPr>
        <w:t>得：</w:t>
      </w:r>
      <w:r>
        <w:rPr>
          <w:position w:val="-12"/>
        </w:rPr>
        <w:object w:dxaOrig="1562" w:dyaOrig="360">
          <v:shape id="_x0000_i1199" type="#_x0000_t75" style="width:78.25pt;height:18pt;mso-wrap-style:square;mso-position-horizontal-relative:page;mso-position-vertical-relative:page" o:ole="">
            <v:imagedata r:id="rId321" o:title=""/>
          </v:shape>
          <o:OLEObject Type="Embed" ProgID="Equation.DSMT4" ShapeID="_x0000_i1199" DrawAspect="Content" ObjectID="_1499104476" r:id="rId322"/>
        </w:objec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化</w:t>
      </w:r>
      <w:r>
        <w:rPr>
          <w:rFonts w:hint="eastAsia"/>
          <w:kern w:val="0"/>
        </w:rPr>
        <w:t>归为</w:t>
      </w:r>
      <w:r>
        <w:rPr>
          <w:kern w:val="0"/>
          <w:position w:val="-12"/>
        </w:rPr>
        <w:object w:dxaOrig="1421" w:dyaOrig="360">
          <v:shape id="_x0000_i1200" type="#_x0000_t75" style="width:71.3pt;height:18pt;mso-wrap-style:square;mso-position-horizontal-relative:page;mso-position-vertical-relative:page" o:ole="">
            <v:imagedata r:id="rId323" o:title=""/>
          </v:shape>
          <o:OLEObject Type="Embed" ProgID="Equation.3" ShapeID="_x0000_i1200" DrawAspect="Content" ObjectID="_1499104477" r:id="rId324"/>
        </w:object>
      </w:r>
      <w:r>
        <w:rPr>
          <w:rFonts w:hint="eastAsia"/>
          <w:kern w:val="0"/>
        </w:rPr>
        <w:t>型</w:t>
      </w:r>
      <w:r>
        <w:rPr>
          <w:rFonts w:ascii="宋体" w:hAnsi="宋体" w:cs="黑体" w:hint="eastAsia"/>
          <w:szCs w:val="21"/>
        </w:rPr>
        <w:t>，求出</w:t>
      </w:r>
      <w:r>
        <w:rPr>
          <w:rFonts w:ascii="宋体" w:hAnsi="宋体" w:cs="黑体"/>
          <w:position w:val="-12"/>
          <w:szCs w:val="21"/>
        </w:rPr>
        <w:object w:dxaOrig="261" w:dyaOrig="361">
          <v:shape id="_x0000_i1201" type="#_x0000_t75" style="width:13.15pt;height:18pt;mso-wrap-style:square;mso-position-horizontal-relative:page;mso-position-vertical-relative:page" o:ole="">
            <v:imagedata r:id="rId309" o:title=""/>
          </v:shape>
          <o:OLEObject Type="Embed" ProgID="Equation.DSMT4" ShapeID="_x0000_i1201" DrawAspect="Content" ObjectID="_1499104478" r:id="rId325"/>
        </w:object>
      </w:r>
      <w:r>
        <w:rPr>
          <w:rFonts w:ascii="宋体" w:hAnsi="宋体" w:cs="黑体" w:hint="eastAsia"/>
          <w:szCs w:val="21"/>
        </w:rPr>
        <w:t>之后得</w:t>
      </w:r>
      <w:r>
        <w:rPr>
          <w:rFonts w:ascii="宋体" w:hAnsi="宋体" w:cs="黑体"/>
          <w:position w:val="-12"/>
          <w:szCs w:val="21"/>
        </w:rPr>
        <w:object w:dxaOrig="921" w:dyaOrig="380">
          <v:shape id="_x0000_i1202" type="#_x0000_t75" style="width:45.7pt;height:18.7pt;mso-wrap-style:square;mso-position-horizontal-relative:page;mso-position-vertical-relative:page" o:ole="">
            <v:imagedata r:id="rId326" o:title=""/>
          </v:shape>
          <o:OLEObject Type="Embed" ProgID="Equation.DSMT4" ShapeID="_x0000_i1202" DrawAspect="Content" ObjectID="_1499104479" r:id="rId327"/>
        </w:object>
      </w:r>
      <w:r>
        <w:rPr>
          <w:rFonts w:ascii="宋体" w:hAnsi="宋体" w:cs="黑体" w:hint="eastAsia"/>
          <w:szCs w:val="21"/>
        </w:rPr>
        <w:t>（注意：底数不一定要取10，可根据题意选择）。</w:t>
      </w:r>
    </w:p>
    <w:p w:rsidR="00B33B1B" w:rsidRDefault="00B33B1B" w:rsidP="00B33B1B">
      <w:pPr>
        <w:ind w:firstLineChars="196" w:firstLine="413"/>
        <w:jc w:val="left"/>
        <w:rPr>
          <w:rFonts w:ascii="宋体" w:hAnsi="宋体" w:cs="黑体" w:hint="eastAsia"/>
          <w:b/>
          <w:szCs w:val="21"/>
          <w:u w:val="double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类型Ⅶ</w:t>
      </w:r>
      <w:r>
        <w:rPr>
          <w:rFonts w:ascii="宋体" w:hAnsi="宋体" w:cs="黑体" w:hint="eastAsia"/>
          <w:b/>
          <w:szCs w:val="21"/>
        </w:rPr>
        <w:t xml:space="preserve">   </w:t>
      </w:r>
      <w:r>
        <w:rPr>
          <w:rFonts w:ascii="宋体" w:hAnsi="宋体" w:cs="黑体" w:hint="eastAsia"/>
          <w:b/>
          <w:szCs w:val="21"/>
          <w:u w:val="double"/>
        </w:rPr>
        <w:t>倒数变换法：</w: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  <w:r>
        <w:rPr>
          <w:rFonts w:hint="eastAsia"/>
          <w:b/>
          <w:kern w:val="10"/>
          <w:u w:val="double"/>
        </w:rPr>
        <w:t>形如</w:t>
      </w:r>
      <w:r>
        <w:rPr>
          <w:rFonts w:ascii="宋体" w:hAnsi="宋体" w:hint="eastAsia"/>
          <w:position w:val="-12"/>
          <w:szCs w:val="21"/>
        </w:rPr>
        <w:object w:dxaOrig="1782" w:dyaOrig="360">
          <v:shape id="_x0000_i1203" type="#_x0000_t75" style="width:89.3pt;height:18pt;mso-wrap-style:square;mso-position-horizontal-relative:page;mso-position-vertical-relative:page" o:ole="">
            <v:imagedata r:id="rId328" o:title=""/>
          </v:shape>
          <o:OLEObject Type="Embed" ProgID="Equation.DSMT4" ShapeID="_x0000_i1203" DrawAspect="Content" ObjectID="_1499104480" r:id="rId329"/>
        </w:objec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position w:val="-10"/>
          <w:szCs w:val="21"/>
        </w:rPr>
        <w:object w:dxaOrig="241" w:dyaOrig="261">
          <v:shape id="_x0000_i1204" type="#_x0000_t75" style="width:11.75pt;height:13.15pt;mso-wrap-style:square;mso-position-horizontal-relative:page;mso-position-vertical-relative:page" o:ole="">
            <v:imagedata r:id="rId330" o:title=""/>
          </v:shape>
          <o:OLEObject Type="Embed" ProgID="Equation.DSMT4" ShapeID="_x0000_i1204" DrawAspect="Content" ObjectID="_1499104481" r:id="rId331"/>
        </w:object>
      </w:r>
      <w:r>
        <w:rPr>
          <w:rFonts w:ascii="宋体" w:hAnsi="宋体" w:hint="eastAsia"/>
          <w:szCs w:val="21"/>
        </w:rPr>
        <w:t>为常数且</w:t>
      </w:r>
      <w:r>
        <w:rPr>
          <w:rFonts w:ascii="宋体" w:hAnsi="宋体" w:hint="eastAsia"/>
          <w:position w:val="-10"/>
          <w:szCs w:val="21"/>
        </w:rPr>
        <w:object w:dxaOrig="602" w:dyaOrig="321">
          <v:shape id="_x0000_i1205" type="#_x0000_t75" style="width:29.75pt;height:15.9pt;mso-wrap-style:square;mso-position-horizontal-relative:page;mso-position-vertical-relative:page" o:ole="">
            <v:imagedata r:id="rId332" o:title=""/>
          </v:shape>
          <o:OLEObject Type="Embed" ProgID="Equation.DSMT4" ShapeID="_x0000_i1205" DrawAspect="Content" ObjectID="_1499104482" r:id="rId333"/>
        </w:object>
      </w:r>
      <w:r>
        <w:rPr>
          <w:rFonts w:ascii="宋体" w:hAnsi="宋体" w:hint="eastAsia"/>
          <w:szCs w:val="21"/>
        </w:rPr>
        <w:t>）</w:t>
      </w:r>
      <w:r>
        <w:rPr>
          <w:rFonts w:hint="eastAsia"/>
          <w:b/>
          <w:kern w:val="10"/>
          <w:u w:val="double"/>
        </w:rPr>
        <w:t>的递推式：</w:t>
      </w:r>
      <w:r>
        <w:rPr>
          <w:rFonts w:ascii="宋体" w:hAnsi="宋体" w:hint="eastAsia"/>
          <w:szCs w:val="21"/>
        </w:rPr>
        <w:t>两边同除于</w:t>
      </w:r>
      <w:r>
        <w:rPr>
          <w:rFonts w:ascii="宋体" w:hAnsi="宋体" w:hint="eastAsia"/>
          <w:position w:val="-12"/>
          <w:szCs w:val="21"/>
        </w:rPr>
        <w:object w:dxaOrig="602" w:dyaOrig="361">
          <v:shape id="_x0000_i1206" type="#_x0000_t75" style="width:29.75pt;height:18pt;mso-wrap-style:square;mso-position-horizontal-relative:page;mso-position-vertical-relative:page" o:ole="">
            <v:imagedata r:id="rId334" o:title=""/>
          </v:shape>
          <o:OLEObject Type="Embed" ProgID="Equation.DSMT4" ShapeID="_x0000_i1206" DrawAspect="Content" ObjectID="_1499104483" r:id="rId335"/>
        </w:object>
      </w:r>
      <w:r>
        <w:rPr>
          <w:rFonts w:ascii="宋体" w:hAnsi="宋体" w:hint="eastAsia"/>
          <w:szCs w:val="21"/>
        </w:rPr>
        <w:t>，转化为</w:t>
      </w:r>
      <w:r>
        <w:rPr>
          <w:rFonts w:ascii="宋体" w:hAnsi="宋体"/>
          <w:position w:val="-30"/>
          <w:szCs w:val="21"/>
        </w:rPr>
        <w:object w:dxaOrig="1341" w:dyaOrig="681">
          <v:shape id="_x0000_i1207" type="#_x0000_t75" style="width:67.15pt;height:33.9pt;mso-wrap-style:square;mso-position-horizontal-relative:page;mso-position-vertical-relative:page" o:ole="">
            <v:imagedata r:id="rId336" o:title=""/>
          </v:shape>
          <o:OLEObject Type="Embed" ProgID="Equation.DSMT4" ShapeID="_x0000_i1207" DrawAspect="Content" ObjectID="_1499104484" r:id="rId337"/>
        </w:object>
      </w:r>
      <w:r>
        <w:rPr>
          <w:rFonts w:ascii="宋体" w:hAnsi="宋体" w:hint="eastAsia"/>
          <w:szCs w:val="21"/>
        </w:rPr>
        <w:t>形式，化</w:t>
      </w:r>
      <w:r>
        <w:rPr>
          <w:rFonts w:hint="eastAsia"/>
          <w:kern w:val="0"/>
        </w:rPr>
        <w:t>归为</w:t>
      </w:r>
      <w:r>
        <w:rPr>
          <w:kern w:val="0"/>
          <w:position w:val="-12"/>
        </w:rPr>
        <w:object w:dxaOrig="1421" w:dyaOrig="360">
          <v:shape id="_x0000_i1208" type="#_x0000_t75" style="width:71.3pt;height:18pt;mso-wrap-style:square;mso-position-horizontal-relative:page;mso-position-vertical-relative:page" o:ole="">
            <v:imagedata r:id="rId323" o:title=""/>
          </v:shape>
          <o:OLEObject Type="Embed" ProgID="Equation.3" ShapeID="_x0000_i1208" DrawAspect="Content" ObjectID="_1499104485" r:id="rId338"/>
        </w:object>
      </w:r>
      <w:r>
        <w:rPr>
          <w:rFonts w:hint="eastAsia"/>
          <w:kern w:val="0"/>
        </w:rPr>
        <w:t>型</w:t>
      </w:r>
      <w:r>
        <w:rPr>
          <w:rFonts w:ascii="宋体" w:hAnsi="宋体" w:hint="eastAsia"/>
          <w:szCs w:val="21"/>
        </w:rPr>
        <w:t>求出</w:t>
      </w:r>
      <w:r>
        <w:rPr>
          <w:rFonts w:ascii="宋体" w:hAnsi="宋体" w:hint="eastAsia"/>
          <w:position w:val="-30"/>
          <w:szCs w:val="21"/>
        </w:rPr>
        <w:object w:dxaOrig="341" w:dyaOrig="681">
          <v:shape id="_x0000_i1209" type="#_x0000_t75" style="width:13.85pt;height:27pt;mso-wrap-style:square;mso-position-horizontal-relative:page;mso-position-vertical-relative:page" o:ole="">
            <v:imagedata r:id="rId339" o:title=""/>
          </v:shape>
          <o:OLEObject Type="Embed" ProgID="Equation.DSMT4" ShapeID="_x0000_i1209" DrawAspect="Content" ObjectID="_1499104486" r:id="rId340"/>
        </w:object>
      </w:r>
      <w:r>
        <w:rPr>
          <w:rFonts w:ascii="宋体" w:hAnsi="宋体" w:hint="eastAsia"/>
          <w:szCs w:val="21"/>
        </w:rPr>
        <w:t>的表达式，再求</w:t>
      </w:r>
      <w:r>
        <w:rPr>
          <w:rFonts w:ascii="宋体" w:hAnsi="宋体" w:hint="eastAsia"/>
          <w:position w:val="-12"/>
          <w:szCs w:val="21"/>
        </w:rPr>
        <w:object w:dxaOrig="281" w:dyaOrig="361">
          <v:shape id="_x0000_i1210" type="#_x0000_t75" style="width:13.85pt;height:18pt;mso-wrap-style:square;mso-position-horizontal-relative:page;mso-position-vertical-relative:page" o:ole="">
            <v:imagedata r:id="rId341" o:title=""/>
          </v:shape>
          <o:OLEObject Type="Embed" ProgID="Equation.DSMT4" ShapeID="_x0000_i1210" DrawAspect="Content" ObjectID="_1499104487" r:id="rId342"/>
        </w:object>
      </w:r>
      <w:r>
        <w:rPr>
          <w:rFonts w:ascii="宋体" w:hAnsi="宋体" w:hint="eastAsia"/>
          <w:szCs w:val="21"/>
        </w:rPr>
        <w:t>；</w: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还有形如</w:t>
      </w:r>
      <w:r>
        <w:rPr>
          <w:rFonts w:ascii="宋体" w:hAnsi="宋体" w:hint="eastAsia"/>
          <w:b/>
          <w:position w:val="-30"/>
          <w:szCs w:val="21"/>
        </w:rPr>
        <w:object w:dxaOrig="1422" w:dyaOrig="681">
          <v:shape id="_x0000_i1211" type="#_x0000_t75" style="width:63pt;height:29.75pt;mso-wrap-style:square;mso-position-horizontal-relative:page;mso-position-vertical-relative:page" o:ole="">
            <v:imagedata r:id="rId343" o:title=""/>
          </v:shape>
          <o:OLEObject Type="Embed" ProgID="Equation.DSMT4" ShapeID="_x0000_i1211" DrawAspect="Content" ObjectID="_1499104488" r:id="rId344"/>
        </w:object>
      </w:r>
      <w:r>
        <w:rPr>
          <w:rFonts w:ascii="宋体" w:hAnsi="宋体" w:hint="eastAsia"/>
          <w:b/>
          <w:szCs w:val="21"/>
        </w:rPr>
        <w:t>的递推式，</w:t>
      </w:r>
      <w:r>
        <w:rPr>
          <w:rFonts w:ascii="宋体" w:hAnsi="宋体" w:hint="eastAsia"/>
          <w:szCs w:val="21"/>
        </w:rPr>
        <w:t>也可采用取倒数方法转化成</w:t>
      </w:r>
      <w:r>
        <w:rPr>
          <w:rFonts w:ascii="宋体" w:hAnsi="宋体" w:hint="eastAsia"/>
          <w:position w:val="-30"/>
          <w:szCs w:val="21"/>
        </w:rPr>
        <w:object w:dxaOrig="1641" w:dyaOrig="681">
          <v:shape id="_x0000_i1212" type="#_x0000_t75" style="width:71.3pt;height:29.75pt;mso-wrap-style:square;mso-position-horizontal-relative:page;mso-position-vertical-relative:page" o:ole="">
            <v:imagedata r:id="rId345" o:title=""/>
          </v:shape>
          <o:OLEObject Type="Embed" ProgID="Equation.DSMT4" ShapeID="_x0000_i1212" DrawAspect="Content" ObjectID="_1499104489" r:id="rId346"/>
        </w:object>
      </w:r>
      <w:r>
        <w:rPr>
          <w:rFonts w:ascii="宋体" w:hAnsi="宋体" w:hint="eastAsia"/>
          <w:szCs w:val="21"/>
        </w:rPr>
        <w:t>形式，化</w:t>
      </w:r>
      <w:r>
        <w:rPr>
          <w:rFonts w:hint="eastAsia"/>
          <w:kern w:val="0"/>
        </w:rPr>
        <w:t>归为</w:t>
      </w:r>
      <w:r>
        <w:rPr>
          <w:kern w:val="0"/>
          <w:position w:val="-12"/>
        </w:rPr>
        <w:object w:dxaOrig="1421" w:dyaOrig="360">
          <v:shape id="_x0000_i1213" type="#_x0000_t75" style="width:71.3pt;height:18pt;mso-wrap-style:square;mso-position-horizontal-relative:page;mso-position-vertical-relative:page" o:ole="">
            <v:imagedata r:id="rId323" o:title=""/>
          </v:shape>
          <o:OLEObject Type="Embed" ProgID="Equation.3" ShapeID="_x0000_i1213" DrawAspect="Content" ObjectID="_1499104490" r:id="rId347"/>
        </w:object>
      </w:r>
      <w:r>
        <w:rPr>
          <w:rFonts w:hint="eastAsia"/>
          <w:kern w:val="0"/>
        </w:rPr>
        <w:t>型</w:t>
      </w:r>
      <w:r>
        <w:rPr>
          <w:rFonts w:ascii="宋体" w:hAnsi="宋体" w:hint="eastAsia"/>
          <w:szCs w:val="21"/>
        </w:rPr>
        <w:t>求出</w:t>
      </w:r>
      <w:r>
        <w:rPr>
          <w:rFonts w:ascii="宋体" w:hAnsi="宋体" w:hint="eastAsia"/>
          <w:position w:val="-30"/>
          <w:szCs w:val="21"/>
        </w:rPr>
        <w:object w:dxaOrig="341" w:dyaOrig="681">
          <v:shape id="_x0000_i1214" type="#_x0000_t75" style="width:13.85pt;height:27pt;mso-wrap-style:square;mso-position-horizontal-relative:page;mso-position-vertical-relative:page" o:ole="">
            <v:imagedata r:id="rId339" o:title=""/>
          </v:shape>
          <o:OLEObject Type="Embed" ProgID="Equation.DSMT4" ShapeID="_x0000_i1214" DrawAspect="Content" ObjectID="_1499104491" r:id="rId348"/>
        </w:object>
      </w:r>
      <w:r>
        <w:rPr>
          <w:rFonts w:ascii="宋体" w:hAnsi="宋体" w:hint="eastAsia"/>
          <w:szCs w:val="21"/>
        </w:rPr>
        <w:t>的表达式，再求</w:t>
      </w:r>
      <w:r>
        <w:rPr>
          <w:rFonts w:ascii="宋体" w:hAnsi="宋体" w:hint="eastAsia"/>
          <w:position w:val="-12"/>
          <w:szCs w:val="21"/>
        </w:rPr>
        <w:object w:dxaOrig="281" w:dyaOrig="361">
          <v:shape id="_x0000_i1215" type="#_x0000_t75" style="width:13.85pt;height:18pt;mso-wrap-style:square;mso-position-horizontal-relative:page;mso-position-vertical-relative:page" o:ole="">
            <v:imagedata r:id="rId341" o:title=""/>
          </v:shape>
          <o:OLEObject Type="Embed" ProgID="Equation.DSMT4" ShapeID="_x0000_i1215" DrawAspect="Content" ObjectID="_1499104492" r:id="rId349"/>
        </w:object>
      </w:r>
      <w:r>
        <w:rPr>
          <w:rFonts w:ascii="宋体" w:hAnsi="宋体" w:hint="eastAsia"/>
          <w:szCs w:val="21"/>
        </w:rPr>
        <w:t>.</w: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</w:p>
    <w:p w:rsidR="00B33B1B" w:rsidRDefault="00B33B1B" w:rsidP="00B33B1B">
      <w:pPr>
        <w:ind w:firstLineChars="196" w:firstLine="413"/>
        <w:jc w:val="left"/>
        <w:rPr>
          <w:rFonts w:hint="eastAsia"/>
          <w:b/>
          <w:u w:val="double"/>
        </w:rPr>
      </w:pPr>
      <w:r>
        <w:rPr>
          <w:rFonts w:ascii="宋体" w:hAnsi="宋体" w:cs="黑体" w:hint="eastAsia"/>
          <w:b/>
          <w:szCs w:val="21"/>
          <w:bdr w:val="single" w:sz="4" w:space="0" w:color="auto"/>
        </w:rPr>
        <w:t>类型Ⅷ</w:t>
      </w:r>
      <w:r>
        <w:rPr>
          <w:rFonts w:ascii="宋体" w:hAnsi="宋体" w:cs="黑体" w:hint="eastAsia"/>
          <w:b/>
          <w:szCs w:val="21"/>
        </w:rPr>
        <w:t xml:space="preserve">  </w:t>
      </w:r>
      <w:r>
        <w:rPr>
          <w:rFonts w:ascii="宋体" w:hAnsi="宋体" w:cs="黑体" w:hint="eastAsia"/>
          <w:b/>
          <w:szCs w:val="21"/>
          <w:u w:val="double"/>
        </w:rPr>
        <w:t xml:space="preserve"> 形如</w:t>
      </w:r>
      <w:r>
        <w:rPr>
          <w:b/>
          <w:position w:val="-12"/>
          <w:u w:val="double"/>
        </w:rPr>
        <w:object w:dxaOrig="1824" w:dyaOrig="361">
          <v:shape id="_x0000_i1216" type="#_x0000_t75" style="width:90.7pt;height:18pt;mso-wrap-style:square;mso-position-horizontal-relative:page;mso-position-vertical-relative:page" o:ole="">
            <v:imagedata r:id="rId350" o:title=""/>
          </v:shape>
          <o:OLEObject Type="Embed" ProgID="Equation.3" ShapeID="_x0000_i1216" DrawAspect="Content" ObjectID="_1499104493" r:id="rId351"/>
        </w:object>
      </w:r>
      <w:r>
        <w:rPr>
          <w:rFonts w:hint="eastAsia"/>
          <w:b/>
          <w:u w:val="double"/>
        </w:rPr>
        <w:t>型的递推式：</w:t>
      </w:r>
    </w:p>
    <w:p w:rsidR="00B33B1B" w:rsidRDefault="00B33B1B" w:rsidP="00B33B1B">
      <w:pPr>
        <w:ind w:firstLineChars="200" w:firstLine="420"/>
        <w:jc w:val="left"/>
        <w:rPr>
          <w:rFonts w:hint="eastAsia"/>
          <w:kern w:val="0"/>
        </w:rPr>
      </w:pPr>
      <w:r>
        <w:rPr>
          <w:rFonts w:ascii="宋体" w:hAnsi="宋体" w:hint="eastAsia"/>
          <w:szCs w:val="21"/>
          <w:u w:val="single"/>
        </w:rPr>
        <w:t>用待定系数法，</w:t>
      </w:r>
      <w:r>
        <w:rPr>
          <w:rFonts w:hint="eastAsia"/>
          <w:u w:val="single"/>
        </w:rPr>
        <w:t>化为特殊数列</w:t>
      </w:r>
      <w:r>
        <w:rPr>
          <w:position w:val="-12"/>
          <w:u w:val="single"/>
        </w:rPr>
        <w:object w:dxaOrig="1061" w:dyaOrig="360">
          <v:shape id="_x0000_i1217" type="#_x0000_t75" style="width:53.3pt;height:18pt;mso-wrap-style:square;mso-position-horizontal-relative:page;mso-position-vertical-relative:page" o:ole="">
            <v:imagedata r:id="rId352" o:title=""/>
          </v:shape>
          <o:OLEObject Type="Embed" ProgID="Equation.3" ShapeID="_x0000_i1217" DrawAspect="Content" ObjectID="_1499104494" r:id="rId353"/>
        </w:object>
      </w:r>
      <w:r>
        <w:rPr>
          <w:rFonts w:hint="eastAsia"/>
          <w:u w:val="single"/>
        </w:rPr>
        <w:t>的形式求解。</w:t>
      </w:r>
      <w:r>
        <w:rPr>
          <w:rFonts w:hint="eastAsia"/>
        </w:rPr>
        <w:t>方法为：设</w:t>
      </w:r>
      <w:r>
        <w:rPr>
          <w:position w:val="-12"/>
        </w:rPr>
        <w:object w:dxaOrig="2680" w:dyaOrig="360">
          <v:shape id="_x0000_i1218" type="#_x0000_t75" style="width:134.3pt;height:18pt;mso-wrap-style:square;mso-position-horizontal-relative:page;mso-position-vertical-relative:page" o:ole="">
            <v:imagedata r:id="rId354" o:title=""/>
          </v:shape>
          <o:OLEObject Type="Embed" ProgID="Equation.3" ShapeID="_x0000_i1218" DrawAspect="Content" ObjectID="_1499104495" r:id="rId355"/>
        </w:object>
      </w:r>
      <w:r>
        <w:rPr>
          <w:rFonts w:hint="eastAsia"/>
        </w:rPr>
        <w:t>，比较系数得</w:t>
      </w:r>
      <w:r>
        <w:rPr>
          <w:position w:val="-10"/>
        </w:rPr>
        <w:object w:dxaOrig="1802" w:dyaOrig="320">
          <v:shape id="_x0000_i1219" type="#_x0000_t75" style="width:90pt;height:15.9pt;mso-wrap-style:square;mso-position-horizontal-relative:page;mso-position-vertical-relative:page" o:ole="">
            <v:imagedata r:id="rId356" o:title=""/>
          </v:shape>
          <o:OLEObject Type="Embed" ProgID="Equation.3" ShapeID="_x0000_i1219" DrawAspect="Content" ObjectID="_1499104496" r:id="rId357"/>
        </w:object>
      </w:r>
      <w:r>
        <w:rPr>
          <w:rFonts w:hint="eastAsia"/>
        </w:rPr>
        <w:t>，可解得</w:t>
      </w:r>
      <w:r>
        <w:rPr>
          <w:position w:val="-10"/>
        </w:rPr>
        <w:object w:dxaOrig="502" w:dyaOrig="321">
          <v:shape id="_x0000_i1220" type="#_x0000_t75" style="width:24.9pt;height:15.9pt;mso-wrap-style:square;mso-position-horizontal-relative:page;mso-position-vertical-relative:page" o:ole="">
            <v:imagedata r:id="rId358" o:title=""/>
          </v:shape>
          <o:OLEObject Type="Embed" ProgID="Equation.DSMT4" ShapeID="_x0000_i1220" DrawAspect="Content" ObjectID="_1499104497" r:id="rId359"/>
        </w:objec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于是</w:t>
      </w:r>
      <w:r>
        <w:rPr>
          <w:rFonts w:ascii="宋体" w:hAnsi="宋体" w:hint="eastAsia"/>
          <w:position w:val="-12"/>
          <w:szCs w:val="21"/>
        </w:rPr>
        <w:object w:dxaOrig="1141" w:dyaOrig="360">
          <v:shape id="_x0000_i1221" type="#_x0000_t75" style="width:56.75pt;height:18pt;mso-wrap-style:square;mso-position-horizontal-relative:page;mso-position-vertical-relative:page" o:ole="">
            <v:imagedata r:id="rId360" o:title=""/>
          </v:shape>
          <o:OLEObject Type="Embed" ProgID="Equation.DSMT4" ShapeID="_x0000_i1221" DrawAspect="Content" ObjectID="_1499104498" r:id="rId361"/>
        </w:object>
      </w:r>
      <w:r>
        <w:rPr>
          <w:rFonts w:ascii="宋体" w:hAnsi="宋体" w:hint="eastAsia"/>
          <w:szCs w:val="21"/>
        </w:rPr>
        <w:t>是公比为</w:t>
      </w:r>
      <w:r>
        <w:rPr>
          <w:rFonts w:ascii="宋体" w:hAnsi="宋体" w:hint="eastAsia"/>
          <w:position w:val="-6"/>
          <w:szCs w:val="21"/>
        </w:rPr>
        <w:object w:dxaOrig="201" w:dyaOrig="281">
          <v:shape id="_x0000_i1222" type="#_x0000_t75" style="width:9.7pt;height:13.85pt;mso-wrap-style:square;mso-position-horizontal-relative:page;mso-position-vertical-relative:page" o:ole="">
            <v:imagedata r:id="rId362" o:title=""/>
          </v:shape>
          <o:OLEObject Type="Embed" ProgID="Equation.DSMT4" ShapeID="_x0000_i1222" DrawAspect="Content" ObjectID="_1499104499" r:id="rId363"/>
        </w:object>
      </w:r>
      <w:r>
        <w:rPr>
          <w:rFonts w:ascii="宋体" w:hAnsi="宋体" w:hint="eastAsia"/>
          <w:szCs w:val="21"/>
        </w:rPr>
        <w:t>的等比数列，这样就化</w:t>
      </w:r>
      <w:r>
        <w:rPr>
          <w:rFonts w:hint="eastAsia"/>
          <w:kern w:val="0"/>
        </w:rPr>
        <w:t>归为</w:t>
      </w:r>
      <w:r>
        <w:rPr>
          <w:kern w:val="0"/>
          <w:position w:val="-12"/>
        </w:rPr>
        <w:object w:dxaOrig="1421" w:dyaOrig="360">
          <v:shape id="_x0000_i1223" type="#_x0000_t75" style="width:71.3pt;height:18pt;mso-wrap-style:square;mso-position-horizontal-relative:page;mso-position-vertical-relative:page" o:ole="">
            <v:imagedata r:id="rId323" o:title=""/>
          </v:shape>
          <o:OLEObject Type="Embed" ProgID="Equation.3" ShapeID="_x0000_i1223" DrawAspect="Content" ObjectID="_1499104500" r:id="rId364"/>
        </w:object>
      </w:r>
      <w:r>
        <w:rPr>
          <w:rFonts w:hint="eastAsia"/>
          <w:kern w:val="0"/>
        </w:rPr>
        <w:t>型。</w:t>
      </w:r>
    </w:p>
    <w:p w:rsidR="00B33B1B" w:rsidRDefault="00B33B1B" w:rsidP="00B33B1B">
      <w:pPr>
        <w:ind w:firstLineChars="200" w:firstLine="420"/>
        <w:jc w:val="left"/>
        <w:rPr>
          <w:rFonts w:ascii="宋体" w:hAnsi="宋体" w:hint="eastAsia"/>
          <w:i/>
          <w:szCs w:val="21"/>
        </w:rPr>
      </w:pPr>
      <w:r>
        <w:rPr>
          <w:rFonts w:ascii="宋体" w:hAnsi="宋体" w:cs="宋体" w:hint="eastAsia"/>
          <w:i/>
          <w:szCs w:val="21"/>
        </w:rPr>
        <w:t>总之，求数列通项公式可根据数列特点采用以上不同方法求解，对不能转化为以上方法求解的数列，可用归纳、猜想、证明方法求出数列通项公式</w:t>
      </w:r>
      <w:r>
        <w:rPr>
          <w:rFonts w:ascii="宋体" w:hAnsi="宋体" w:cs="宋体"/>
          <w:i/>
          <w:position w:val="-12"/>
          <w:szCs w:val="21"/>
        </w:rPr>
        <w:object w:dxaOrig="341" w:dyaOrig="361">
          <v:shape id="_x0000_i1224" type="#_x0000_t75" style="width:17.3pt;height:18pt;mso-wrap-style:square;mso-position-horizontal-relative:page;mso-position-vertical-relative:page" o:ole="">
            <v:imagedata r:id="rId365" o:title=""/>
          </v:shape>
          <o:OLEObject Type="Embed" ProgID="Equation.DSMT4" ShapeID="_x0000_i1224" DrawAspect="Content" ObjectID="_1499104501" r:id="rId366"/>
        </w:object>
      </w:r>
    </w:p>
    <w:p w:rsidR="00B33B1B" w:rsidRDefault="00B33B1B" w:rsidP="00B33B1B">
      <w:pPr>
        <w:rPr>
          <w:rFonts w:hint="eastAsia"/>
          <w:b/>
          <w:szCs w:val="21"/>
        </w:rPr>
      </w:pPr>
    </w:p>
    <w:p w:rsidR="00B33B1B" w:rsidRDefault="00B33B1B" w:rsidP="00B33B1B">
      <w:pPr>
        <w:rPr>
          <w:rFonts w:ascii="宋体" w:cs="宋体" w:hint="eastAsia"/>
          <w:b/>
          <w:szCs w:val="21"/>
          <w:u w:val="double"/>
        </w:rPr>
      </w:pPr>
      <w:r>
        <w:rPr>
          <w:rFonts w:hint="eastAsia"/>
          <w:b/>
          <w:szCs w:val="21"/>
          <w:u w:val="double"/>
        </w:rPr>
        <w:t>5</w:t>
      </w:r>
      <w:r>
        <w:rPr>
          <w:rFonts w:hint="eastAsia"/>
          <w:b/>
          <w:szCs w:val="21"/>
          <w:u w:val="double"/>
        </w:rPr>
        <w:t>、</w:t>
      </w:r>
      <w:r>
        <w:rPr>
          <w:rFonts w:ascii="宋体" w:cs="宋体" w:hint="eastAsia"/>
          <w:b/>
          <w:szCs w:val="21"/>
          <w:u w:val="double"/>
        </w:rPr>
        <w:t>非等差、等比数列前</w:t>
      </w:r>
      <w:r>
        <w:rPr>
          <w:rFonts w:ascii="宋体" w:cs="宋体"/>
          <w:b/>
          <w:position w:val="-6"/>
          <w:szCs w:val="21"/>
          <w:u w:val="double"/>
        </w:rPr>
        <w:object w:dxaOrig="201" w:dyaOrig="221">
          <v:shape id="_x0000_i1225" type="#_x0000_t75" style="width:9.7pt;height:11.1pt;mso-wrap-style:square;mso-position-horizontal-relative:page;mso-position-vertical-relative:page" o:ole="">
            <v:imagedata r:id="rId367" o:title=""/>
          </v:shape>
          <o:OLEObject Type="Embed" ProgID="Equation.DSMT4" ShapeID="_x0000_i1225" DrawAspect="Content" ObjectID="_1499104502" r:id="rId368"/>
        </w:object>
      </w:r>
      <w:r>
        <w:rPr>
          <w:rFonts w:ascii="宋体" w:cs="宋体" w:hint="eastAsia"/>
          <w:b/>
          <w:szCs w:val="21"/>
          <w:u w:val="double"/>
        </w:rPr>
        <w:t>项和公式的求法</w:t>
      </w:r>
    </w:p>
    <w:p w:rsidR="00B33B1B" w:rsidRDefault="00B33B1B" w:rsidP="00B33B1B">
      <w:pPr>
        <w:spacing w:line="240" w:lineRule="atLeast"/>
        <w:ind w:firstLineChars="100" w:firstLine="211"/>
        <w:rPr>
          <w:rFonts w:hint="eastAsia"/>
          <w:b/>
          <w:szCs w:val="21"/>
          <w:bdr w:val="single" w:sz="4" w:space="0" w:color="auto"/>
        </w:rPr>
      </w:pPr>
      <w:r>
        <w:rPr>
          <w:rFonts w:ascii="宋体" w:hAnsi="宋体" w:hint="eastAsia"/>
          <w:b/>
          <w:szCs w:val="21"/>
        </w:rPr>
        <w:t>⑴</w:t>
      </w:r>
      <w:r>
        <w:rPr>
          <w:rFonts w:hint="eastAsia"/>
          <w:b/>
          <w:szCs w:val="21"/>
          <w:bdr w:val="single" w:sz="4" w:space="0" w:color="auto"/>
        </w:rPr>
        <w:t>错位相减法</w:t>
      </w:r>
    </w:p>
    <w:p w:rsidR="00B33B1B" w:rsidRDefault="00B33B1B" w:rsidP="00B33B1B">
      <w:pPr>
        <w:spacing w:line="240" w:lineRule="atLeast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①若数列</w:t>
      </w:r>
      <w:r>
        <w:rPr>
          <w:position w:val="-14"/>
          <w:szCs w:val="21"/>
        </w:rPr>
        <w:object w:dxaOrig="481" w:dyaOrig="401">
          <v:shape id="_x0000_i1226" type="#_x0000_t75" style="width:24.25pt;height:20.1pt;mso-wrap-style:square;mso-position-horizontal-relative:page;mso-position-vertical-relative:page" o:ole="">
            <v:imagedata r:id="rId369" o:title=""/>
          </v:shape>
          <o:OLEObject Type="Embed" ProgID="Equation.DSMT4" ShapeID="_x0000_i1226" DrawAspect="Content" ObjectID="_1499104503" r:id="rId370"/>
        </w:object>
      </w:r>
      <w:r>
        <w:rPr>
          <w:rFonts w:ascii="宋体" w:hAnsi="宋体" w:hint="eastAsia"/>
          <w:szCs w:val="21"/>
        </w:rPr>
        <w:t>为等差数列，数列</w:t>
      </w:r>
      <w:r>
        <w:rPr>
          <w:position w:val="-14"/>
          <w:szCs w:val="21"/>
        </w:rPr>
        <w:object w:dxaOrig="461" w:dyaOrig="401">
          <v:shape id="_x0000_i1227" type="#_x0000_t75" style="width:22.85pt;height:20.1pt;mso-wrap-style:square;mso-position-horizontal-relative:page;mso-position-vertical-relative:page" o:ole="">
            <v:imagedata r:id="rId371" o:title=""/>
          </v:shape>
          <o:OLEObject Type="Embed" ProgID="Equation.DSMT4" ShapeID="_x0000_i1227" DrawAspect="Content" ObjectID="_1499104504" r:id="rId372"/>
        </w:object>
      </w:r>
      <w:r>
        <w:rPr>
          <w:rFonts w:hint="eastAsia"/>
          <w:szCs w:val="21"/>
        </w:rPr>
        <w:t>为</w:t>
      </w:r>
      <w:r>
        <w:rPr>
          <w:rFonts w:ascii="宋体" w:hAnsi="宋体" w:hint="eastAsia"/>
          <w:szCs w:val="21"/>
        </w:rPr>
        <w:t>等比数列，则数列</w:t>
      </w:r>
      <w:r>
        <w:rPr>
          <w:rFonts w:ascii="宋体" w:hAnsi="宋体"/>
          <w:position w:val="-14"/>
          <w:szCs w:val="21"/>
        </w:rPr>
        <w:object w:dxaOrig="801" w:dyaOrig="400">
          <v:shape id="_x0000_i1228" type="#_x0000_t75" style="width:40.15pt;height:20.1pt;mso-wrap-style:square;mso-position-horizontal-relative:page;mso-position-vertical-relative:page" o:ole="">
            <v:imagedata r:id="rId373" o:title=""/>
          </v:shape>
          <o:OLEObject Type="Embed" ProgID="Equation.DSMT4" ShapeID="_x0000_i1228" DrawAspect="Content" ObjectID="_1499104505" r:id="rId374"/>
        </w:object>
      </w:r>
      <w:r>
        <w:rPr>
          <w:rFonts w:ascii="宋体" w:hAnsi="宋体" w:hint="eastAsia"/>
          <w:szCs w:val="21"/>
        </w:rPr>
        <w:t>的求和就要采用此法.</w:t>
      </w:r>
    </w:p>
    <w:p w:rsidR="00B33B1B" w:rsidRDefault="00B33B1B" w:rsidP="00B33B1B">
      <w:pPr>
        <w:spacing w:line="240" w:lineRule="atLeast"/>
        <w:ind w:firstLineChars="100" w:firstLine="210"/>
        <w:rPr>
          <w:rFonts w:ascii="宋体" w:cs="宋体" w:hint="eastAsia"/>
          <w:szCs w:val="21"/>
        </w:rPr>
      </w:pPr>
      <w:r>
        <w:rPr>
          <w:rFonts w:hint="eastAsia"/>
          <w:szCs w:val="21"/>
        </w:rPr>
        <w:t>②将数列</w:t>
      </w:r>
      <w:r>
        <w:rPr>
          <w:rFonts w:ascii="宋体" w:hAnsi="宋体"/>
          <w:position w:val="-14"/>
          <w:szCs w:val="21"/>
        </w:rPr>
        <w:object w:dxaOrig="801" w:dyaOrig="400">
          <v:shape id="_x0000_i1229" type="#_x0000_t75" style="width:40.15pt;height:20.1pt;mso-wrap-style:square;mso-position-horizontal-relative:page;mso-position-vertical-relative:page" o:ole="">
            <v:imagedata r:id="rId373" o:title=""/>
          </v:shape>
          <o:OLEObject Type="Embed" ProgID="Equation.DSMT4" ShapeID="_x0000_i1229" DrawAspect="Content" ObjectID="_1499104506" r:id="rId375"/>
        </w:object>
      </w:r>
      <w:r>
        <w:rPr>
          <w:rFonts w:ascii="宋体" w:hAnsi="宋体" w:hint="eastAsia"/>
          <w:szCs w:val="21"/>
        </w:rPr>
        <w:t>的每一项分别乘以</w:t>
      </w:r>
      <w:r>
        <w:rPr>
          <w:position w:val="-14"/>
          <w:szCs w:val="21"/>
        </w:rPr>
        <w:object w:dxaOrig="461" w:dyaOrig="401">
          <v:shape id="_x0000_i1230" type="#_x0000_t75" style="width:22.85pt;height:20.1pt;mso-wrap-style:square;mso-position-horizontal-relative:page;mso-position-vertical-relative:page" o:ole="">
            <v:imagedata r:id="rId371" o:title=""/>
          </v:shape>
          <o:OLEObject Type="Embed" ProgID="Equation.DSMT4" ShapeID="_x0000_i1230" DrawAspect="Content" ObjectID="_1499104507" r:id="rId376"/>
        </w:object>
      </w:r>
      <w:r>
        <w:rPr>
          <w:rFonts w:hint="eastAsia"/>
          <w:szCs w:val="21"/>
        </w:rPr>
        <w:t>的公比，然后在错位相减，进而可得到数列</w:t>
      </w:r>
      <w:r>
        <w:rPr>
          <w:rFonts w:ascii="宋体" w:hAnsi="宋体"/>
          <w:position w:val="-14"/>
          <w:szCs w:val="21"/>
        </w:rPr>
        <w:object w:dxaOrig="801" w:dyaOrig="400">
          <v:shape id="_x0000_i1231" type="#_x0000_t75" style="width:40.15pt;height:20.1pt;mso-wrap-style:square;mso-position-horizontal-relative:page;mso-position-vertical-relative:page" o:ole="">
            <v:imagedata r:id="rId373" o:title=""/>
          </v:shape>
          <o:OLEObject Type="Embed" ProgID="Equation.DSMT4" ShapeID="_x0000_i1231" DrawAspect="Content" ObjectID="_1499104508" r:id="rId377"/>
        </w:object>
      </w:r>
      <w:r>
        <w:rPr>
          <w:rFonts w:ascii="宋体" w:hAnsi="宋体" w:hint="eastAsia"/>
          <w:szCs w:val="21"/>
        </w:rPr>
        <w:t>的前</w:t>
      </w:r>
      <w:r>
        <w:rPr>
          <w:rFonts w:ascii="宋体" w:cs="宋体"/>
          <w:b/>
          <w:position w:val="-6"/>
          <w:szCs w:val="21"/>
        </w:rPr>
        <w:object w:dxaOrig="201" w:dyaOrig="221">
          <v:shape id="_x0000_i1232" type="#_x0000_t75" style="width:9.7pt;height:11.1pt;mso-wrap-style:square;mso-position-horizontal-relative:page;mso-position-vertical-relative:page" o:ole="">
            <v:imagedata r:id="rId367" o:title=""/>
          </v:shape>
          <o:OLEObject Type="Embed" ProgID="Equation.DSMT4" ShapeID="_x0000_i1232" DrawAspect="Content" ObjectID="_1499104509" r:id="rId378"/>
        </w:object>
      </w:r>
      <w:r>
        <w:rPr>
          <w:rFonts w:ascii="宋体" w:cs="宋体" w:hint="eastAsia"/>
          <w:szCs w:val="21"/>
        </w:rPr>
        <w:t>项和.</w:t>
      </w:r>
    </w:p>
    <w:p w:rsidR="00B33B1B" w:rsidRDefault="00B33B1B" w:rsidP="00B33B1B">
      <w:pPr>
        <w:spacing w:line="240" w:lineRule="atLeast"/>
        <w:ind w:firstLineChars="100" w:firstLine="210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>此法是在推导等比数列的前</w:t>
      </w:r>
      <w:r>
        <w:rPr>
          <w:i/>
          <w:position w:val="-6"/>
          <w:szCs w:val="21"/>
        </w:rPr>
        <w:object w:dxaOrig="201" w:dyaOrig="221">
          <v:shape id="_x0000_i1233" type="#_x0000_t75" style="width:9.7pt;height:11.1pt;mso-wrap-style:square;mso-position-horizontal-relative:page;mso-position-vertical-relative:page" o:ole="">
            <v:imagedata r:id="rId379" o:title=""/>
          </v:shape>
          <o:OLEObject Type="Embed" ProgID="Equation.DSMT4" ShapeID="_x0000_i1233" DrawAspect="Content" ObjectID="_1499104510" r:id="rId380"/>
        </w:object>
      </w:r>
      <w:r>
        <w:rPr>
          <w:rFonts w:hint="eastAsia"/>
          <w:i/>
          <w:szCs w:val="21"/>
        </w:rPr>
        <w:t>项和公式时所用的方法</w:t>
      </w:r>
      <w:r>
        <w:rPr>
          <w:rFonts w:hint="eastAsia"/>
          <w:i/>
          <w:szCs w:val="21"/>
        </w:rPr>
        <w:t>.</w:t>
      </w:r>
    </w:p>
    <w:p w:rsidR="00B33B1B" w:rsidRDefault="00B33B1B" w:rsidP="00B33B1B">
      <w:pPr>
        <w:rPr>
          <w:rFonts w:hint="eastAsia"/>
          <w:b/>
          <w:szCs w:val="21"/>
          <w:bdr w:val="single" w:sz="4" w:space="0" w:color="auto"/>
        </w:rPr>
      </w:pPr>
      <w:r>
        <w:rPr>
          <w:rFonts w:ascii="宋体" w:hAnsi="宋体" w:hint="eastAsia"/>
          <w:b/>
          <w:szCs w:val="21"/>
        </w:rPr>
        <w:t>⑵</w:t>
      </w:r>
      <w:r>
        <w:rPr>
          <w:rFonts w:hint="eastAsia"/>
          <w:b/>
          <w:szCs w:val="21"/>
          <w:bdr w:val="single" w:sz="4" w:space="0" w:color="auto"/>
        </w:rPr>
        <w:t>裂项相消法</w:t>
      </w:r>
    </w:p>
    <w:p w:rsidR="00B33B1B" w:rsidRDefault="00B33B1B" w:rsidP="00B33B1B">
      <w:pPr>
        <w:ind w:firstLineChars="250" w:firstLine="525"/>
        <w:jc w:val="left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一般地，当数列的通项</w:t>
      </w:r>
      <w:r>
        <w:rPr>
          <w:rFonts w:ascii="宋体" w:hAnsi="宋体"/>
          <w:position w:val="-30"/>
          <w:szCs w:val="21"/>
        </w:rPr>
        <w:object w:dxaOrig="2222" w:dyaOrig="681">
          <v:shape id="_x0000_i1234" type="#_x0000_t75" style="width:110.75pt;height:33.9pt;mso-wrap-style:square;mso-position-horizontal-relative:page;mso-position-vertical-relative:page" o:ole="">
            <v:imagedata r:id="rId381" o:title=""/>
          </v:shape>
          <o:OLEObject Type="Embed" ProgID="Equation.DSMT4" ShapeID="_x0000_i1234" DrawAspect="Content" ObjectID="_1499104511" r:id="rId382"/>
        </w:object>
      </w:r>
      <w:r>
        <w:rPr>
          <w:szCs w:val="21"/>
        </w:rPr>
        <w:t xml:space="preserve"> </w:t>
      </w:r>
      <w:r>
        <w:rPr>
          <w:position w:val="-12"/>
          <w:szCs w:val="21"/>
        </w:rPr>
        <w:object w:dxaOrig="1844" w:dyaOrig="361">
          <v:shape id="_x0000_i1235" type="#_x0000_t75" style="width:92.1pt;height:18pt;mso-wrap-style:square;mso-position-horizontal-relative:page;mso-position-vertical-relative:page" o:ole="">
            <v:imagedata r:id="rId383" o:title=""/>
          </v:shape>
          <o:OLEObject Type="Embed" ProgID="Equation.DSMT4" ShapeID="_x0000_i1235" DrawAspect="Content" ObjectID="_1499104512" r:id="rId384"/>
        </w:object>
      </w:r>
      <w:r>
        <w:rPr>
          <w:rFonts w:ascii="宋体" w:hAnsi="宋体" w:hint="eastAsia"/>
          <w:szCs w:val="21"/>
        </w:rPr>
        <w:t>时，往往可将</w:t>
      </w:r>
      <w:r>
        <w:rPr>
          <w:position w:val="-12"/>
          <w:szCs w:val="21"/>
        </w:rPr>
        <w:object w:dxaOrig="281" w:dyaOrig="361">
          <v:shape id="_x0000_i1236" type="#_x0000_t75" style="width:13.85pt;height:18pt;mso-wrap-style:square;mso-position-horizontal-relative:page;mso-position-vertical-relative:page" o:ole="">
            <v:imagedata r:id="rId385" o:title=""/>
          </v:shape>
          <o:OLEObject Type="Embed" ProgID="Equation.DSMT4" ShapeID="_x0000_i1236" DrawAspect="Content" ObjectID="_1499104513" r:id="rId386"/>
        </w:object>
      </w:r>
      <w:r>
        <w:rPr>
          <w:rFonts w:hint="eastAsia"/>
          <w:szCs w:val="21"/>
        </w:rPr>
        <w:t>变成两项的差，采用裂项相消法求和</w:t>
      </w:r>
      <w:r>
        <w:rPr>
          <w:rFonts w:hint="eastAsia"/>
          <w:szCs w:val="21"/>
        </w:rPr>
        <w:t>.</w:t>
      </w:r>
    </w:p>
    <w:p w:rsidR="00B33B1B" w:rsidRDefault="00B33B1B" w:rsidP="00B33B1B">
      <w:pPr>
        <w:ind w:firstLineChars="250" w:firstLine="5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可用</w:t>
      </w:r>
      <w:r>
        <w:rPr>
          <w:rFonts w:hint="eastAsia"/>
          <w:szCs w:val="21"/>
          <w:u w:val="single"/>
        </w:rPr>
        <w:t>待定系数法</w:t>
      </w:r>
      <w:r>
        <w:rPr>
          <w:rFonts w:hint="eastAsia"/>
          <w:szCs w:val="21"/>
        </w:rPr>
        <w:t>进行裂项：</w:t>
      </w:r>
    </w:p>
    <w:p w:rsidR="00B33B1B" w:rsidRDefault="00B33B1B" w:rsidP="00B33B1B">
      <w:pPr>
        <w:ind w:firstLineChars="250" w:firstLine="5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</w:t>
      </w:r>
      <w:r>
        <w:rPr>
          <w:position w:val="-30"/>
          <w:szCs w:val="21"/>
        </w:rPr>
        <w:object w:dxaOrig="2102" w:dyaOrig="681">
          <v:shape id="_x0000_i1237" type="#_x0000_t75" style="width:105.25pt;height:33.9pt;mso-wrap-style:square;mso-position-horizontal-relative:page;mso-position-vertical-relative:page" o:ole="">
            <v:imagedata r:id="rId387" o:title=""/>
          </v:shape>
          <o:OLEObject Type="Embed" ProgID="Equation.DSMT4" ShapeID="_x0000_i1237" DrawAspect="Content" ObjectID="_1499104514" r:id="rId388"/>
        </w:object>
      </w:r>
      <w:r>
        <w:rPr>
          <w:rFonts w:hint="eastAsia"/>
          <w:szCs w:val="21"/>
        </w:rPr>
        <w:t>，通分整理后与原式相比较，根据对应项系数相等得</w:t>
      </w:r>
      <w:r>
        <w:rPr>
          <w:position w:val="-30"/>
          <w:szCs w:val="21"/>
        </w:rPr>
        <w:object w:dxaOrig="1081" w:dyaOrig="681">
          <v:shape id="_x0000_i1238" type="#_x0000_t75" style="width:54pt;height:33.9pt;mso-wrap-style:square;mso-position-horizontal-relative:page;mso-position-vertical-relative:page" o:ole="">
            <v:imagedata r:id="rId389" o:title=""/>
          </v:shape>
          <o:OLEObject Type="Embed" ProgID="Equation.DSMT4" ShapeID="_x0000_i1238" DrawAspect="Content" ObjectID="_1499104515" r:id="rId390"/>
        </w:object>
      </w:r>
      <w:r>
        <w:rPr>
          <w:rFonts w:hint="eastAsia"/>
          <w:szCs w:val="21"/>
        </w:rPr>
        <w:t>，从而可得</w: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/>
          <w:position w:val="-30"/>
          <w:szCs w:val="21"/>
        </w:rPr>
        <w:object w:dxaOrig="4599" w:dyaOrig="680">
          <v:shape id="_x0000_i1239" type="#_x0000_t75" style="width:229.85pt;height:33.9pt;mso-wrap-style:square;mso-position-horizontal-relative:page;mso-position-vertical-relative:page" o:ole="">
            <v:imagedata r:id="rId391" o:title=""/>
          </v:shape>
          <o:OLEObject Type="Embed" ProgID="Equation.DSMT4" ShapeID="_x0000_i1239" DrawAspect="Content" ObjectID="_1499104516" r:id="rId392"/>
        </w:object>
      </w:r>
    </w:p>
    <w:p w:rsidR="00B33B1B" w:rsidRDefault="00B33B1B" w:rsidP="00B33B1B">
      <w:pPr>
        <w:jc w:val="left"/>
        <w:rPr>
          <w:rFonts w:hint="eastAsia"/>
          <w:szCs w:val="21"/>
        </w:rPr>
      </w:pPr>
    </w:p>
    <w:p w:rsidR="00B33B1B" w:rsidRDefault="00B33B1B" w:rsidP="00B33B1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常见的拆项公式有：</w: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position w:val="-28"/>
          <w:szCs w:val="21"/>
        </w:rPr>
        <w:object w:dxaOrig="1964" w:dyaOrig="661">
          <v:shape id="_x0000_i1240" type="#_x0000_t75" style="width:98.3pt;height:33.25pt;mso-wrap-style:square;mso-position-horizontal-relative:page;mso-position-vertical-relative:page" o:ole="">
            <v:imagedata r:id="rId393" o:title=""/>
          </v:shape>
          <o:OLEObject Type="Embed" ProgID="Equation.DSMT4" ShapeID="_x0000_i1240" DrawAspect="Content" ObjectID="_1499104517" r:id="rId394"/>
        </w:objec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/>
          <w:position w:val="-28"/>
          <w:szCs w:val="21"/>
        </w:rPr>
        <w:object w:dxaOrig="3519" w:dyaOrig="660">
          <v:shape id="_x0000_i1241" type="#_x0000_t75" style="width:175.85pt;height:33.25pt;mso-wrap-style:square;mso-position-horizontal-relative:page;mso-position-vertical-relative:page" o:ole="">
            <v:imagedata r:id="rId395" o:title=""/>
          </v:shape>
          <o:OLEObject Type="Embed" ProgID="Equation.DSMT4" ShapeID="_x0000_i1241" DrawAspect="Content" ObjectID="_1499104518" r:id="rId396"/>
        </w:object>
      </w:r>
      <w:r>
        <w:rPr>
          <w:rFonts w:ascii="宋体" w:hAnsi="宋体"/>
          <w:szCs w:val="21"/>
        </w:rPr>
        <w:t xml:space="preserve"> </w:t>
      </w:r>
    </w:p>
    <w:p w:rsidR="00B33B1B" w:rsidRDefault="00B33B1B" w:rsidP="00B33B1B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position w:val="-28"/>
          <w:szCs w:val="21"/>
        </w:rPr>
        <w:object w:dxaOrig="2740" w:dyaOrig="660">
          <v:shape id="_x0000_i1242" type="#_x0000_t75" style="width:137.1pt;height:33.25pt;mso-wrap-style:square;mso-position-horizontal-relative:page;mso-position-vertical-relative:page" o:ole="">
            <v:imagedata r:id="rId397" o:title=""/>
          </v:shape>
          <o:OLEObject Type="Embed" ProgID="Equation.DSMT4" ShapeID="_x0000_i1242" DrawAspect="Content" ObjectID="_1499104519" r:id="rId398"/>
        </w:objec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position w:val="-12"/>
          <w:szCs w:val="21"/>
        </w:rPr>
        <w:object w:dxaOrig="1722" w:dyaOrig="380">
          <v:shape id="_x0000_i1243" type="#_x0000_t75" style="width:85.85pt;height:18.7pt;mso-wrap-style:square;mso-position-horizontal-relative:page;mso-position-vertical-relative:page" o:ole="">
            <v:imagedata r:id="rId399" o:title=""/>
          </v:shape>
          <o:OLEObject Type="Embed" ProgID="Equation.DSMT4" ShapeID="_x0000_i1243" DrawAspect="Content" ObjectID="_1499104520" r:id="rId400"/>
        </w:objec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⑤</w:t>
      </w:r>
      <w:r>
        <w:rPr>
          <w:rFonts w:ascii="宋体" w:hAnsi="宋体"/>
          <w:position w:val="-10"/>
          <w:szCs w:val="21"/>
        </w:rPr>
        <w:object w:dxaOrig="1822" w:dyaOrig="320">
          <v:shape id="_x0000_i1244" type="#_x0000_t75" style="width:90.7pt;height:15.9pt;mso-wrap-style:square;mso-position-horizontal-relative:page;mso-position-vertical-relative:page" o:ole="">
            <v:imagedata r:id="rId401" o:title=""/>
          </v:shape>
          <o:OLEObject Type="Embed" ProgID="Equation.DSMT4" ShapeID="_x0000_i1244" DrawAspect="Content" ObjectID="_1499104521" r:id="rId402"/>
        </w:object>
      </w:r>
    </w:p>
    <w:p w:rsidR="00B33B1B" w:rsidRDefault="00B33B1B" w:rsidP="00B33B1B">
      <w:pPr>
        <w:spacing w:line="240" w:lineRule="atLeast"/>
        <w:rPr>
          <w:rFonts w:ascii="宋体" w:hAnsi="宋体" w:hint="eastAsia"/>
          <w:szCs w:val="21"/>
        </w:rPr>
      </w:pPr>
    </w:p>
    <w:p w:rsidR="00B33B1B" w:rsidRDefault="00B33B1B" w:rsidP="00B33B1B">
      <w:pPr>
        <w:spacing w:line="240" w:lineRule="atLeast"/>
        <w:rPr>
          <w:rFonts w:hint="eastAsia"/>
          <w:b/>
          <w:szCs w:val="21"/>
          <w:bdr w:val="single" w:sz="4" w:space="0" w:color="auto"/>
        </w:rPr>
      </w:pPr>
      <w:r>
        <w:rPr>
          <w:rFonts w:ascii="宋体" w:hAnsi="宋体" w:hint="eastAsia"/>
          <w:b/>
          <w:szCs w:val="21"/>
        </w:rPr>
        <w:t>⑶</w:t>
      </w:r>
      <w:r>
        <w:rPr>
          <w:rFonts w:hint="eastAsia"/>
          <w:b/>
          <w:szCs w:val="21"/>
          <w:bdr w:val="single" w:sz="4" w:space="0" w:color="auto"/>
        </w:rPr>
        <w:t>分组法求和</w:t>
      </w:r>
    </w:p>
    <w:p w:rsidR="00B33B1B" w:rsidRDefault="00B33B1B" w:rsidP="00B33B1B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有一类数列，既不是等差数列，也不是等比数列，若将这类数列适当拆开，可分为几个等差、等比或常见的数列，然后分别求和，再将其合并即可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一般分两步：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找通向项公式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由通项公式确定如何分组</w:t>
      </w:r>
      <w:r>
        <w:rPr>
          <w:rFonts w:hint="eastAsia"/>
          <w:szCs w:val="21"/>
        </w:rPr>
        <w:t>.</w:t>
      </w:r>
    </w:p>
    <w:p w:rsidR="00B33B1B" w:rsidRDefault="00B33B1B" w:rsidP="00B33B1B">
      <w:pPr>
        <w:rPr>
          <w:rFonts w:ascii="宋体" w:hAnsi="宋体" w:hint="eastAsia"/>
          <w:szCs w:val="21"/>
        </w:rPr>
      </w:pPr>
    </w:p>
    <w:p w:rsidR="00B33B1B" w:rsidRDefault="00B33B1B" w:rsidP="00B33B1B">
      <w:pPr>
        <w:rPr>
          <w:rFonts w:hint="eastAsia"/>
          <w:b/>
          <w:szCs w:val="21"/>
          <w:bdr w:val="single" w:sz="4" w:space="0" w:color="auto"/>
        </w:rPr>
      </w:pPr>
      <w:r>
        <w:rPr>
          <w:rFonts w:ascii="宋体" w:hAnsi="宋体" w:hint="eastAsia"/>
          <w:b/>
          <w:szCs w:val="21"/>
        </w:rPr>
        <w:t>⑷</w:t>
      </w:r>
      <w:r>
        <w:rPr>
          <w:rFonts w:hint="eastAsia"/>
          <w:b/>
          <w:szCs w:val="21"/>
          <w:bdr w:val="single" w:sz="4" w:space="0" w:color="auto"/>
        </w:rPr>
        <w:t>倒序相加法</w:t>
      </w:r>
    </w:p>
    <w:p w:rsidR="00B33B1B" w:rsidRDefault="00B33B1B" w:rsidP="00B33B1B">
      <w:pPr>
        <w:widowControl/>
        <w:snapToGrid w:val="0"/>
        <w:spacing w:line="336" w:lineRule="auto"/>
        <w:ind w:left="90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>如果一个数列</w:t>
      </w:r>
      <w:r>
        <w:rPr>
          <w:position w:val="-14"/>
          <w:szCs w:val="21"/>
        </w:rPr>
        <w:object w:dxaOrig="481" w:dyaOrig="401">
          <v:shape id="_x0000_i1245" type="#_x0000_t75" style="width:24.25pt;height:20.1pt;mso-wrap-style:square;mso-position-horizontal-relative:page;mso-position-vertical-relative:page" o:ole="">
            <v:imagedata r:id="rId369" o:title=""/>
          </v:shape>
          <o:OLEObject Type="Embed" ProgID="Equation.DSMT4" ShapeID="_x0000_i1245" DrawAspect="Content" ObjectID="_1499104522" r:id="rId403"/>
        </w:object>
      </w:r>
      <w:r>
        <w:rPr>
          <w:rFonts w:ascii="宋体" w:hAnsi="宋体" w:hint="eastAsia"/>
          <w:szCs w:val="21"/>
        </w:rPr>
        <w:t>，与首末两项等距的两项之和等于首末两项之和，则可用把正着写与倒着写的两个和式相加，就得到了一个常数列的和，这种求和方法称为倒序相加法。特征：</w:t>
      </w:r>
      <w:r>
        <w:rPr>
          <w:rFonts w:ascii="宋体" w:hAnsi="宋体"/>
          <w:position w:val="-12"/>
          <w:szCs w:val="21"/>
        </w:rPr>
        <w:object w:dxaOrig="2124" w:dyaOrig="361">
          <v:shape id="_x0000_i1246" type="#_x0000_t75" style="width:105.9pt;height:18pt;mso-wrap-style:square;mso-position-horizontal-relative:page;mso-position-vertical-relative:page" o:ole="">
            <v:imagedata r:id="rId404" o:title=""/>
          </v:shape>
          <o:OLEObject Type="Embed" ProgID="Equation.DSMT4" ShapeID="_x0000_i1246" DrawAspect="Content" ObjectID="_1499104523" r:id="rId405"/>
        </w:objec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⑸记住常见数列的前</w:t>
      </w:r>
      <w:r>
        <w:rPr>
          <w:rFonts w:ascii="宋体" w:hAnsi="宋体"/>
          <w:position w:val="-6"/>
          <w:szCs w:val="21"/>
        </w:rPr>
        <w:object w:dxaOrig="201" w:dyaOrig="221">
          <v:shape id="_x0000_i1247" type="#_x0000_t75" style="width:9.7pt;height:11.1pt;mso-wrap-style:square;mso-position-horizontal-relative:page;mso-position-vertical-relative:page" o:ole="">
            <v:imagedata r:id="rId406" o:title=""/>
          </v:shape>
          <o:OLEObject Type="Embed" ProgID="Equation.DSMT4" ShapeID="_x0000_i1247" DrawAspect="Content" ObjectID="_1499104524" r:id="rId407"/>
        </w:object>
      </w:r>
      <w:r>
        <w:rPr>
          <w:rFonts w:ascii="宋体" w:hAnsi="宋体" w:hint="eastAsia"/>
          <w:szCs w:val="21"/>
        </w:rPr>
        <w:t>项和：</w: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position w:val="-24"/>
          <w:szCs w:val="21"/>
        </w:rPr>
        <w:object w:dxaOrig="2580" w:dyaOrig="620">
          <v:shape id="_x0000_i1248" type="#_x0000_t75" style="width:128.75pt;height:31.15pt;mso-wrap-style:square;mso-position-horizontal-relative:page;mso-position-vertical-relative:page" o:ole="">
            <v:imagedata r:id="rId408" o:title=""/>
          </v:shape>
          <o:OLEObject Type="Embed" ProgID="Equation.DSMT4" ShapeID="_x0000_i1248" DrawAspect="Content" ObjectID="_1499104525" r:id="rId409"/>
        </w:objec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position w:val="-10"/>
          <w:szCs w:val="21"/>
        </w:rPr>
        <w:object w:dxaOrig="2600" w:dyaOrig="360">
          <v:shape id="_x0000_i1249" type="#_x0000_t75" style="width:130.15pt;height:18pt;mso-wrap-style:square;mso-position-horizontal-relative:page;mso-position-vertical-relative:page" o:ole="">
            <v:imagedata r:id="rId410" o:title=""/>
          </v:shape>
          <o:OLEObject Type="Embed" ProgID="Equation.DSMT4" ShapeID="_x0000_i1249" DrawAspect="Content" ObjectID="_1499104526" r:id="rId411"/>
        </w:object>
      </w:r>
    </w:p>
    <w:p w:rsidR="00B33B1B" w:rsidRDefault="00B33B1B" w:rsidP="00B33B1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position w:val="-24"/>
          <w:szCs w:val="21"/>
        </w:rPr>
        <w:object w:dxaOrig="3780" w:dyaOrig="620">
          <v:shape id="_x0000_i1250" type="#_x0000_t75" style="width:189pt;height:31.15pt;mso-wrap-style:square;mso-position-horizontal-relative:page;mso-position-vertical-relative:page" o:ole="">
            <v:imagedata r:id="rId412" o:title=""/>
          </v:shape>
          <o:OLEObject Type="Embed" ProgID="Equation.DSMT4" ShapeID="_x0000_i1250" DrawAspect="Content" ObjectID="_1499104527" r:id="rId413"/>
        </w:object>
      </w:r>
    </w:p>
    <w:p w:rsidR="00E4682C" w:rsidRDefault="00E4682C"/>
    <w:sectPr w:rsidR="00E4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060" w:rsidRDefault="00C86060" w:rsidP="00B33B1B">
      <w:r>
        <w:separator/>
      </w:r>
    </w:p>
  </w:endnote>
  <w:endnote w:type="continuationSeparator" w:id="0">
    <w:p w:rsidR="00C86060" w:rsidRDefault="00C86060" w:rsidP="00B3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060" w:rsidRDefault="00C86060" w:rsidP="00B33B1B">
      <w:r>
        <w:separator/>
      </w:r>
    </w:p>
  </w:footnote>
  <w:footnote w:type="continuationSeparator" w:id="0">
    <w:p w:rsidR="00C86060" w:rsidRDefault="00C86060" w:rsidP="00B33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4"/>
    <w:multiLevelType w:val="singleLevel"/>
    <w:tmpl w:val="00000004"/>
    <w:lvl w:ilvl="0">
      <w:start w:val="7"/>
      <w:numFmt w:val="decimal"/>
      <w:suff w:val="nothing"/>
      <w:lvlText w:val="%1、"/>
      <w:lvlJc w:val="left"/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9"/>
    <w:multiLevelType w:val="multilevel"/>
    <w:tmpl w:val="00000009"/>
    <w:lvl w:ilvl="0">
      <w:start w:val="2"/>
      <w:numFmt w:val="bullet"/>
      <w:lvlText w:val="◆"/>
      <w:lvlJc w:val="left"/>
      <w:pPr>
        <w:tabs>
          <w:tab w:val="num" w:pos="465"/>
        </w:tabs>
        <w:ind w:left="465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0E"/>
    <w:multiLevelType w:val="multilevel"/>
    <w:tmpl w:val="0000000E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japaneseCounting"/>
      <w:lvlText w:val="第%2章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0"/>
    <w:multiLevelType w:val="multilevel"/>
    <w:tmpl w:val="00000010"/>
    <w:lvl w:ilvl="0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1"/>
    <w:multiLevelType w:val="multilevel"/>
    <w:tmpl w:val="00000011"/>
    <w:lvl w:ilvl="0">
      <w:start w:val="4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2"/>
    <w:multiLevelType w:val="singleLevel"/>
    <w:tmpl w:val="00000012"/>
    <w:lvl w:ilvl="0">
      <w:start w:val="1"/>
      <w:numFmt w:val="decimal"/>
      <w:suff w:val="nothing"/>
      <w:lvlText w:val="%1、"/>
      <w:lvlJc w:val="left"/>
    </w:lvl>
  </w:abstractNum>
  <w:abstractNum w:abstractNumId="13">
    <w:nsid w:val="00000013"/>
    <w:multiLevelType w:val="multilevel"/>
    <w:tmpl w:val="00000013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4"/>
    <w:multiLevelType w:val="singleLevel"/>
    <w:tmpl w:val="00000014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>
    <w:nsid w:val="00000015"/>
    <w:multiLevelType w:val="multilevel"/>
    <w:tmpl w:val="00000015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6"/>
    <w:multiLevelType w:val="multilevel"/>
    <w:tmpl w:val="00000016"/>
    <w:lvl w:ilvl="0">
      <w:start w:val="3"/>
      <w:numFmt w:val="bullet"/>
      <w:lvlText w:val=""/>
      <w:lvlJc w:val="left"/>
      <w:pPr>
        <w:tabs>
          <w:tab w:val="num" w:pos="5445"/>
        </w:tabs>
        <w:ind w:left="5445" w:hanging="4080"/>
      </w:pPr>
      <w:rPr>
        <w:rFonts w:ascii="Wingdings 2" w:eastAsia="宋体" w:hAnsi="Wingdings 2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</w:abstractNum>
  <w:abstractNum w:abstractNumId="17">
    <w:nsid w:val="00000017"/>
    <w:multiLevelType w:val="multilevel"/>
    <w:tmpl w:val="00000017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000001C"/>
    <w:multiLevelType w:val="singleLevel"/>
    <w:tmpl w:val="0000001C"/>
    <w:lvl w:ilvl="0">
      <w:start w:val="12"/>
      <w:numFmt w:val="decimal"/>
      <w:suff w:val="nothing"/>
      <w:lvlText w:val="%1、"/>
      <w:lvlJc w:val="left"/>
    </w:lvl>
  </w:abstractNum>
  <w:num w:numId="1">
    <w:abstractNumId w:val="14"/>
    <w:lvlOverride w:ilvl="0">
      <w:startOverride w:val="1"/>
    </w:lvlOverride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16"/>
  </w:num>
  <w:num w:numId="8">
    <w:abstractNumId w:val="0"/>
  </w:num>
  <w:num w:numId="9">
    <w:abstractNumId w:val="4"/>
  </w:num>
  <w:num w:numId="10">
    <w:abstractNumId w:val="18"/>
  </w:num>
  <w:num w:numId="11">
    <w:abstractNumId w:val="7"/>
  </w:num>
  <w:num w:numId="12">
    <w:abstractNumId w:val="10"/>
  </w:num>
  <w:num w:numId="13">
    <w:abstractNumId w:val="17"/>
  </w:num>
  <w:num w:numId="14">
    <w:abstractNumId w:val="3"/>
  </w:num>
  <w:num w:numId="15">
    <w:abstractNumId w:val="5"/>
  </w:num>
  <w:num w:numId="16">
    <w:abstractNumId w:val="15"/>
  </w:num>
  <w:num w:numId="17">
    <w:abstractNumId w:val="13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BA"/>
    <w:rsid w:val="00841C62"/>
    <w:rsid w:val="00B33B1B"/>
    <w:rsid w:val="00C679BA"/>
    <w:rsid w:val="00C86060"/>
    <w:rsid w:val="00E4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841FB-8F2E-4A80-B929-5E6E232E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B1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33B1B"/>
    <w:rPr>
      <w:color w:val="0000FF"/>
      <w:u w:val="single"/>
    </w:rPr>
  </w:style>
  <w:style w:type="character" w:styleId="a4">
    <w:name w:val="page number"/>
    <w:basedOn w:val="a0"/>
    <w:rsid w:val="00B33B1B"/>
  </w:style>
  <w:style w:type="character" w:styleId="a5">
    <w:name w:val="Strong"/>
    <w:basedOn w:val="a0"/>
    <w:qFormat/>
    <w:rsid w:val="00B33B1B"/>
    <w:rPr>
      <w:b/>
      <w:bCs w:val="0"/>
    </w:rPr>
  </w:style>
  <w:style w:type="character" w:styleId="a6">
    <w:name w:val="FollowedHyperlink"/>
    <w:basedOn w:val="a0"/>
    <w:rsid w:val="00B33B1B"/>
    <w:rPr>
      <w:color w:val="800080"/>
      <w:u w:val="single"/>
    </w:rPr>
  </w:style>
  <w:style w:type="character" w:customStyle="1" w:styleId="biaoti031">
    <w:name w:val="biaoti031"/>
    <w:basedOn w:val="a0"/>
    <w:rsid w:val="00B33B1B"/>
    <w:rPr>
      <w:rFonts w:ascii="黑体" w:eastAsia="黑体" w:hint="eastAsia"/>
      <w:b/>
      <w:bCs/>
      <w:color w:val="FF9300"/>
      <w:sz w:val="23"/>
      <w:szCs w:val="23"/>
    </w:rPr>
  </w:style>
  <w:style w:type="character" w:customStyle="1" w:styleId="biaoti041">
    <w:name w:val="biaoti041"/>
    <w:basedOn w:val="a0"/>
    <w:rsid w:val="00B33B1B"/>
    <w:rPr>
      <w:b/>
      <w:bCs/>
      <w:color w:val="549395"/>
    </w:rPr>
  </w:style>
  <w:style w:type="character" w:customStyle="1" w:styleId="grame">
    <w:name w:val="grame"/>
    <w:basedOn w:val="a0"/>
    <w:rsid w:val="00B33B1B"/>
  </w:style>
  <w:style w:type="paragraph" w:styleId="2">
    <w:name w:val="Body Text 2"/>
    <w:basedOn w:val="a"/>
    <w:link w:val="2Char"/>
    <w:rsid w:val="00B33B1B"/>
    <w:rPr>
      <w:b/>
      <w:sz w:val="28"/>
    </w:rPr>
  </w:style>
  <w:style w:type="character" w:customStyle="1" w:styleId="2Char">
    <w:name w:val="正文文本 2 Char"/>
    <w:basedOn w:val="a0"/>
    <w:link w:val="2"/>
    <w:rsid w:val="00B33B1B"/>
    <w:rPr>
      <w:rFonts w:ascii="Times New Roman" w:eastAsia="宋体" w:hAnsi="Times New Roman" w:cs="Times New Roman"/>
      <w:b/>
      <w:sz w:val="28"/>
      <w:szCs w:val="20"/>
    </w:rPr>
  </w:style>
  <w:style w:type="paragraph" w:styleId="20">
    <w:name w:val="List 2"/>
    <w:basedOn w:val="a"/>
    <w:rsid w:val="00B33B1B"/>
    <w:pPr>
      <w:ind w:left="840" w:hanging="420"/>
    </w:pPr>
  </w:style>
  <w:style w:type="paragraph" w:styleId="a7">
    <w:name w:val="Normal (Web)"/>
    <w:basedOn w:val="a"/>
    <w:rsid w:val="00B33B1B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8">
    <w:name w:val="Normal Indent"/>
    <w:basedOn w:val="a"/>
    <w:rsid w:val="00B33B1B"/>
    <w:pPr>
      <w:ind w:firstLine="420"/>
    </w:pPr>
  </w:style>
  <w:style w:type="paragraph" w:styleId="a9">
    <w:name w:val="Body Text Indent"/>
    <w:basedOn w:val="a"/>
    <w:link w:val="Char"/>
    <w:rsid w:val="00B33B1B"/>
    <w:pPr>
      <w:ind w:firstLineChars="200" w:firstLine="562"/>
    </w:pPr>
    <w:rPr>
      <w:b/>
      <w:sz w:val="28"/>
    </w:rPr>
  </w:style>
  <w:style w:type="character" w:customStyle="1" w:styleId="Char">
    <w:name w:val="正文文本缩进 Char"/>
    <w:basedOn w:val="a0"/>
    <w:link w:val="a9"/>
    <w:rsid w:val="00B33B1B"/>
    <w:rPr>
      <w:rFonts w:ascii="Times New Roman" w:eastAsia="宋体" w:hAnsi="Times New Roman" w:cs="Times New Roman"/>
      <w:b/>
      <w:sz w:val="28"/>
      <w:szCs w:val="20"/>
    </w:rPr>
  </w:style>
  <w:style w:type="paragraph" w:styleId="aa">
    <w:name w:val="Body Text"/>
    <w:basedOn w:val="a"/>
    <w:link w:val="Char0"/>
    <w:rsid w:val="00B33B1B"/>
    <w:rPr>
      <w:b/>
      <w:sz w:val="32"/>
    </w:rPr>
  </w:style>
  <w:style w:type="character" w:customStyle="1" w:styleId="Char0">
    <w:name w:val="正文文本 Char"/>
    <w:basedOn w:val="a0"/>
    <w:link w:val="aa"/>
    <w:rsid w:val="00B33B1B"/>
    <w:rPr>
      <w:rFonts w:ascii="Times New Roman" w:eastAsia="宋体" w:hAnsi="Times New Roman" w:cs="Times New Roman"/>
      <w:b/>
      <w:sz w:val="32"/>
      <w:szCs w:val="20"/>
    </w:rPr>
  </w:style>
  <w:style w:type="paragraph" w:styleId="ab">
    <w:name w:val="header"/>
    <w:basedOn w:val="a"/>
    <w:link w:val="Char1"/>
    <w:rsid w:val="00B3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b"/>
    <w:rsid w:val="00B33B1B"/>
    <w:rPr>
      <w:rFonts w:ascii="Times New Roman" w:eastAsia="宋体" w:hAnsi="Times New Roman" w:cs="Times New Roman"/>
      <w:sz w:val="18"/>
      <w:szCs w:val="20"/>
    </w:rPr>
  </w:style>
  <w:style w:type="paragraph" w:styleId="21">
    <w:name w:val="Body Text Indent 2"/>
    <w:basedOn w:val="a"/>
    <w:link w:val="2Char0"/>
    <w:rsid w:val="00B33B1B"/>
    <w:pPr>
      <w:ind w:firstLine="471"/>
    </w:pPr>
    <w:rPr>
      <w:sz w:val="24"/>
    </w:rPr>
  </w:style>
  <w:style w:type="character" w:customStyle="1" w:styleId="2Char0">
    <w:name w:val="正文文本缩进 2 Char"/>
    <w:basedOn w:val="a0"/>
    <w:link w:val="21"/>
    <w:rsid w:val="00B33B1B"/>
    <w:rPr>
      <w:rFonts w:ascii="Times New Roman" w:eastAsia="宋体" w:hAnsi="Times New Roman" w:cs="Times New Roman"/>
      <w:sz w:val="24"/>
      <w:szCs w:val="20"/>
    </w:rPr>
  </w:style>
  <w:style w:type="paragraph" w:styleId="ac">
    <w:name w:val="footer"/>
    <w:basedOn w:val="a"/>
    <w:link w:val="Char2"/>
    <w:rsid w:val="00B33B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c"/>
    <w:rsid w:val="00B33B1B"/>
    <w:rPr>
      <w:rFonts w:ascii="Times New Roman" w:eastAsia="宋体" w:hAnsi="Times New Roman" w:cs="Times New Roman"/>
      <w:sz w:val="18"/>
      <w:szCs w:val="20"/>
    </w:rPr>
  </w:style>
  <w:style w:type="paragraph" w:styleId="ad">
    <w:name w:val="Plain Text"/>
    <w:basedOn w:val="a"/>
    <w:link w:val="Char3"/>
    <w:rsid w:val="00B33B1B"/>
    <w:rPr>
      <w:rFonts w:ascii="宋体" w:hAnsi="Courier New"/>
      <w:kern w:val="0"/>
    </w:rPr>
  </w:style>
  <w:style w:type="character" w:customStyle="1" w:styleId="Char3">
    <w:name w:val="纯文本 Char"/>
    <w:basedOn w:val="a0"/>
    <w:link w:val="ad"/>
    <w:rsid w:val="00B33B1B"/>
    <w:rPr>
      <w:rFonts w:ascii="宋体" w:eastAsia="宋体" w:hAnsi="Courier New" w:cs="Times New Roman"/>
      <w:kern w:val="0"/>
      <w:szCs w:val="20"/>
    </w:rPr>
  </w:style>
  <w:style w:type="paragraph" w:styleId="3">
    <w:name w:val="Body Text Indent 3"/>
    <w:basedOn w:val="a"/>
    <w:link w:val="3Char"/>
    <w:rsid w:val="00B33B1B"/>
    <w:pPr>
      <w:ind w:leftChars="-1"/>
      <w:jc w:val="left"/>
    </w:pPr>
  </w:style>
  <w:style w:type="character" w:customStyle="1" w:styleId="3Char">
    <w:name w:val="正文文本缩进 3 Char"/>
    <w:basedOn w:val="a0"/>
    <w:link w:val="3"/>
    <w:rsid w:val="00B33B1B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link w:val="HTMLChar"/>
    <w:rsid w:val="00B33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</w:rPr>
  </w:style>
  <w:style w:type="character" w:customStyle="1" w:styleId="HTMLChar">
    <w:name w:val="HTML 预设格式 Char"/>
    <w:basedOn w:val="a0"/>
    <w:link w:val="HTML"/>
    <w:rsid w:val="00B33B1B"/>
    <w:rPr>
      <w:rFonts w:ascii="黑体" w:eastAsia="黑体" w:hAnsi="Courier New" w:cs="Times New Roman"/>
      <w:kern w:val="0"/>
      <w:sz w:val="2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B33B1B"/>
    <w:pPr>
      <w:widowControl/>
      <w:spacing w:line="300" w:lineRule="auto"/>
      <w:ind w:firstLineChars="200" w:firstLine="200"/>
    </w:pPr>
  </w:style>
  <w:style w:type="paragraph" w:customStyle="1" w:styleId="MTDisplayEquation">
    <w:name w:val="MTDisplayEquation"/>
    <w:basedOn w:val="a"/>
    <w:next w:val="a"/>
    <w:rsid w:val="00B33B1B"/>
    <w:pPr>
      <w:tabs>
        <w:tab w:val="center" w:pos="4140"/>
        <w:tab w:val="right" w:pos="8280"/>
      </w:tabs>
    </w:pPr>
  </w:style>
  <w:style w:type="paragraph" w:customStyle="1" w:styleId="1">
    <w:name w:val="1"/>
    <w:basedOn w:val="a"/>
    <w:next w:val="a9"/>
    <w:rsid w:val="00B33B1B"/>
    <w:pPr>
      <w:spacing w:line="400" w:lineRule="exact"/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63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6.bin"/><Relationship Id="rId366" Type="http://schemas.openxmlformats.org/officeDocument/2006/relationships/oleObject" Target="embeddings/oleObject200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101.wmf"/><Relationship Id="rId268" Type="http://schemas.openxmlformats.org/officeDocument/2006/relationships/image" Target="media/image119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82.bin"/><Relationship Id="rId377" Type="http://schemas.openxmlformats.org/officeDocument/2006/relationships/oleObject" Target="embeddings/oleObject207.bin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5.bin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52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6.bin"/><Relationship Id="rId346" Type="http://schemas.openxmlformats.org/officeDocument/2006/relationships/oleObject" Target="embeddings/oleObject188.bin"/><Relationship Id="rId388" Type="http://schemas.openxmlformats.org/officeDocument/2006/relationships/oleObject" Target="embeddings/oleObject213.bin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92" Type="http://schemas.openxmlformats.org/officeDocument/2006/relationships/image" Target="media/image87.wmf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26.bin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38.wmf"/><Relationship Id="rId357" Type="http://schemas.openxmlformats.org/officeDocument/2006/relationships/oleObject" Target="embeddings/oleObject195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0.bin"/><Relationship Id="rId217" Type="http://schemas.openxmlformats.org/officeDocument/2006/relationships/image" Target="media/image98.wmf"/><Relationship Id="rId399" Type="http://schemas.openxmlformats.org/officeDocument/2006/relationships/image" Target="media/image175.wmf"/><Relationship Id="rId259" Type="http://schemas.openxmlformats.org/officeDocument/2006/relationships/oleObject" Target="embeddings/oleObject13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45.bin"/><Relationship Id="rId326" Type="http://schemas.openxmlformats.org/officeDocument/2006/relationships/image" Target="media/image143.wmf"/><Relationship Id="rId65" Type="http://schemas.openxmlformats.org/officeDocument/2006/relationships/image" Target="media/image29.wmf"/><Relationship Id="rId130" Type="http://schemas.openxmlformats.org/officeDocument/2006/relationships/image" Target="media/image62.wmf"/><Relationship Id="rId368" Type="http://schemas.openxmlformats.org/officeDocument/2006/relationships/oleObject" Target="embeddings/oleObject201.bin"/><Relationship Id="rId172" Type="http://schemas.openxmlformats.org/officeDocument/2006/relationships/image" Target="media/image78.wmf"/><Relationship Id="rId228" Type="http://schemas.openxmlformats.org/officeDocument/2006/relationships/image" Target="media/image102.wmf"/><Relationship Id="rId281" Type="http://schemas.openxmlformats.org/officeDocument/2006/relationships/oleObject" Target="embeddings/oleObject153.bin"/><Relationship Id="rId337" Type="http://schemas.openxmlformats.org/officeDocument/2006/relationships/oleObject" Target="embeddings/oleObject183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9.bin"/><Relationship Id="rId379" Type="http://schemas.openxmlformats.org/officeDocument/2006/relationships/image" Target="media/image165.wmf"/><Relationship Id="rId7" Type="http://schemas.openxmlformats.org/officeDocument/2006/relationships/image" Target="media/image1.wmf"/><Relationship Id="rId183" Type="http://schemas.openxmlformats.org/officeDocument/2006/relationships/image" Target="media/image83.wmf"/><Relationship Id="rId239" Type="http://schemas.openxmlformats.org/officeDocument/2006/relationships/oleObject" Target="embeddings/oleObject126.bin"/><Relationship Id="rId390" Type="http://schemas.openxmlformats.org/officeDocument/2006/relationships/oleObject" Target="embeddings/oleObject214.bin"/><Relationship Id="rId404" Type="http://schemas.openxmlformats.org/officeDocument/2006/relationships/image" Target="media/image177.wmf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7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90.bin"/><Relationship Id="rId152" Type="http://schemas.openxmlformats.org/officeDocument/2006/relationships/image" Target="media/image72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theme" Target="theme/theme1.xml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39.wmf"/><Relationship Id="rId359" Type="http://schemas.openxmlformats.org/officeDocument/2006/relationships/oleObject" Target="embeddings/oleObject196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82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202.bin"/><Relationship Id="rId230" Type="http://schemas.openxmlformats.org/officeDocument/2006/relationships/image" Target="media/image103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7.bin"/><Relationship Id="rId328" Type="http://schemas.openxmlformats.org/officeDocument/2006/relationships/image" Target="media/image144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90.bin"/><Relationship Id="rId381" Type="http://schemas.openxmlformats.org/officeDocument/2006/relationships/image" Target="media/image166.wmf"/><Relationship Id="rId241" Type="http://schemas.openxmlformats.org/officeDocument/2006/relationships/oleObject" Target="embeddings/oleObject127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54.bin"/><Relationship Id="rId339" Type="http://schemas.openxmlformats.org/officeDocument/2006/relationships/image" Target="media/image149.wmf"/><Relationship Id="rId78" Type="http://schemas.openxmlformats.org/officeDocument/2006/relationships/image" Target="media/image37.wmf"/><Relationship Id="rId101" Type="http://schemas.openxmlformats.org/officeDocument/2006/relationships/image" Target="media/image48.wmf"/><Relationship Id="rId143" Type="http://schemas.openxmlformats.org/officeDocument/2006/relationships/oleObject" Target="embeddings/oleObject70.bin"/><Relationship Id="rId185" Type="http://schemas.openxmlformats.org/officeDocument/2006/relationships/image" Target="media/image84.wmf"/><Relationship Id="rId350" Type="http://schemas.openxmlformats.org/officeDocument/2006/relationships/image" Target="media/image153.wmf"/><Relationship Id="rId406" Type="http://schemas.openxmlformats.org/officeDocument/2006/relationships/image" Target="media/image17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5.bin"/><Relationship Id="rId252" Type="http://schemas.openxmlformats.org/officeDocument/2006/relationships/oleObject" Target="embeddings/oleObject134.bin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68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97.bin"/><Relationship Id="rId196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63" Type="http://schemas.openxmlformats.org/officeDocument/2006/relationships/image" Target="media/image117.wmf"/><Relationship Id="rId319" Type="http://schemas.openxmlformats.org/officeDocument/2006/relationships/image" Target="media/image140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45.wmf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203.bin"/><Relationship Id="rId232" Type="http://schemas.openxmlformats.org/officeDocument/2006/relationships/image" Target="media/image104.wmf"/><Relationship Id="rId274" Type="http://schemas.openxmlformats.org/officeDocument/2006/relationships/oleObject" Target="embeddings/oleObject148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89.wmf"/><Relationship Id="rId341" Type="http://schemas.openxmlformats.org/officeDocument/2006/relationships/image" Target="media/image150.wmf"/><Relationship Id="rId362" Type="http://schemas.openxmlformats.org/officeDocument/2006/relationships/image" Target="media/image159.wmf"/><Relationship Id="rId383" Type="http://schemas.openxmlformats.org/officeDocument/2006/relationships/image" Target="media/image167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9.bin"/><Relationship Id="rId70" Type="http://schemas.openxmlformats.org/officeDocument/2006/relationships/image" Target="media/image31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87" Type="http://schemas.openxmlformats.org/officeDocument/2006/relationships/image" Target="media/image85.wmf"/><Relationship Id="rId331" Type="http://schemas.openxmlformats.org/officeDocument/2006/relationships/oleObject" Target="embeddings/oleObject180.bin"/><Relationship Id="rId352" Type="http://schemas.openxmlformats.org/officeDocument/2006/relationships/image" Target="media/image154.wmf"/><Relationship Id="rId373" Type="http://schemas.openxmlformats.org/officeDocument/2006/relationships/image" Target="media/image164.wmf"/><Relationship Id="rId394" Type="http://schemas.openxmlformats.org/officeDocument/2006/relationships/oleObject" Target="embeddings/oleObject216.bin"/><Relationship Id="rId408" Type="http://schemas.openxmlformats.org/officeDocument/2006/relationships/image" Target="media/image179.wmf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9.bin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1.wmf"/><Relationship Id="rId342" Type="http://schemas.openxmlformats.org/officeDocument/2006/relationships/oleObject" Target="embeddings/oleObject186.bin"/><Relationship Id="rId363" Type="http://schemas.openxmlformats.org/officeDocument/2006/relationships/oleObject" Target="embeddings/oleObject198.bin"/><Relationship Id="rId384" Type="http://schemas.openxmlformats.org/officeDocument/2006/relationships/oleObject" Target="embeddings/oleObject211.bin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7.bin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311" Type="http://schemas.openxmlformats.org/officeDocument/2006/relationships/image" Target="media/image136.wmf"/><Relationship Id="rId332" Type="http://schemas.openxmlformats.org/officeDocument/2006/relationships/image" Target="media/image146.wmf"/><Relationship Id="rId353" Type="http://schemas.openxmlformats.org/officeDocument/2006/relationships/oleObject" Target="embeddings/oleObject193.bin"/><Relationship Id="rId374" Type="http://schemas.openxmlformats.org/officeDocument/2006/relationships/oleObject" Target="embeddings/oleObject204.bin"/><Relationship Id="rId395" Type="http://schemas.openxmlformats.org/officeDocument/2006/relationships/image" Target="media/image173.wmf"/><Relationship Id="rId409" Type="http://schemas.openxmlformats.org/officeDocument/2006/relationships/oleObject" Target="embeddings/oleObject224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4.wmf"/><Relationship Id="rId276" Type="http://schemas.openxmlformats.org/officeDocument/2006/relationships/oleObject" Target="embeddings/oleObject150.bin"/><Relationship Id="rId297" Type="http://schemas.openxmlformats.org/officeDocument/2006/relationships/image" Target="media/image13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31.wmf"/><Relationship Id="rId322" Type="http://schemas.openxmlformats.org/officeDocument/2006/relationships/oleObject" Target="embeddings/oleObject175.bin"/><Relationship Id="rId343" Type="http://schemas.openxmlformats.org/officeDocument/2006/relationships/image" Target="media/image151.wmf"/><Relationship Id="rId364" Type="http://schemas.openxmlformats.org/officeDocument/2006/relationships/oleObject" Target="embeddings/oleObject19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image" Target="media/image16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5.wmf"/><Relationship Id="rId410" Type="http://schemas.openxmlformats.org/officeDocument/2006/relationships/image" Target="media/image18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70.bin"/><Relationship Id="rId333" Type="http://schemas.openxmlformats.org/officeDocument/2006/relationships/oleObject" Target="embeddings/oleObject181.bin"/><Relationship Id="rId354" Type="http://schemas.openxmlformats.org/officeDocument/2006/relationships/image" Target="media/image155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05.bin"/><Relationship Id="rId396" Type="http://schemas.openxmlformats.org/officeDocument/2006/relationships/oleObject" Target="embeddings/oleObject21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2.bin"/><Relationship Id="rId400" Type="http://schemas.openxmlformats.org/officeDocument/2006/relationships/oleObject" Target="embeddings/oleObject219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65.bin"/><Relationship Id="rId323" Type="http://schemas.openxmlformats.org/officeDocument/2006/relationships/image" Target="media/image142.wmf"/><Relationship Id="rId344" Type="http://schemas.openxmlformats.org/officeDocument/2006/relationships/oleObject" Target="embeddings/oleObject18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40.wmf"/><Relationship Id="rId179" Type="http://schemas.openxmlformats.org/officeDocument/2006/relationships/image" Target="media/image81.wmf"/><Relationship Id="rId365" Type="http://schemas.openxmlformats.org/officeDocument/2006/relationships/image" Target="media/image160.wmf"/><Relationship Id="rId386" Type="http://schemas.openxmlformats.org/officeDocument/2006/relationships/oleObject" Target="embeddings/oleObject212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7.bin"/><Relationship Id="rId411" Type="http://schemas.openxmlformats.org/officeDocument/2006/relationships/oleObject" Target="embeddings/oleObject2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3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6.bin"/><Relationship Id="rId334" Type="http://schemas.openxmlformats.org/officeDocument/2006/relationships/image" Target="media/image147.wmf"/><Relationship Id="rId355" Type="http://schemas.openxmlformats.org/officeDocument/2006/relationships/oleObject" Target="embeddings/oleObject194.bin"/><Relationship Id="rId376" Type="http://schemas.openxmlformats.org/officeDocument/2006/relationships/oleObject" Target="embeddings/oleObject206.bin"/><Relationship Id="rId397" Type="http://schemas.openxmlformats.org/officeDocument/2006/relationships/image" Target="media/image17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7.wmf"/><Relationship Id="rId236" Type="http://schemas.openxmlformats.org/officeDocument/2006/relationships/image" Target="media/image106.wmf"/><Relationship Id="rId257" Type="http://schemas.openxmlformats.org/officeDocument/2006/relationships/image" Target="media/image115.wmf"/><Relationship Id="rId278" Type="http://schemas.openxmlformats.org/officeDocument/2006/relationships/image" Target="media/image121.wmf"/><Relationship Id="rId401" Type="http://schemas.openxmlformats.org/officeDocument/2006/relationships/image" Target="media/image176.wmf"/><Relationship Id="rId303" Type="http://schemas.openxmlformats.org/officeDocument/2006/relationships/image" Target="media/image132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52.wmf"/><Relationship Id="rId387" Type="http://schemas.openxmlformats.org/officeDocument/2006/relationships/image" Target="media/image169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3.wmf"/><Relationship Id="rId247" Type="http://schemas.openxmlformats.org/officeDocument/2006/relationships/image" Target="media/image110.wmf"/><Relationship Id="rId412" Type="http://schemas.openxmlformats.org/officeDocument/2006/relationships/image" Target="media/image181.wmf"/><Relationship Id="rId107" Type="http://schemas.openxmlformats.org/officeDocument/2006/relationships/image" Target="media/image51.wmf"/><Relationship Id="rId289" Type="http://schemas.openxmlformats.org/officeDocument/2006/relationships/image" Target="media/image126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71.bin"/><Relationship Id="rId356" Type="http://schemas.openxmlformats.org/officeDocument/2006/relationships/image" Target="media/image156.wmf"/><Relationship Id="rId398" Type="http://schemas.openxmlformats.org/officeDocument/2006/relationships/oleObject" Target="embeddings/oleObject218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13.bin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7.bin"/><Relationship Id="rId367" Type="http://schemas.openxmlformats.org/officeDocument/2006/relationships/image" Target="media/image161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22.wmf"/><Relationship Id="rId336" Type="http://schemas.openxmlformats.org/officeDocument/2006/relationships/image" Target="media/image148.wmf"/><Relationship Id="rId75" Type="http://schemas.openxmlformats.org/officeDocument/2006/relationships/image" Target="media/image34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8.bin"/><Relationship Id="rId403" Type="http://schemas.openxmlformats.org/officeDocument/2006/relationships/oleObject" Target="embeddings/oleObject221.bin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91" Type="http://schemas.openxmlformats.org/officeDocument/2006/relationships/image" Target="media/image127.wmf"/><Relationship Id="rId305" Type="http://schemas.openxmlformats.org/officeDocument/2006/relationships/image" Target="media/image133.wmf"/><Relationship Id="rId347" Type="http://schemas.openxmlformats.org/officeDocument/2006/relationships/oleObject" Target="embeddings/oleObject189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4.bin"/><Relationship Id="rId389" Type="http://schemas.openxmlformats.org/officeDocument/2006/relationships/image" Target="media/image170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4.wmf"/><Relationship Id="rId249" Type="http://schemas.openxmlformats.org/officeDocument/2006/relationships/image" Target="media/image111.wmf"/><Relationship Id="rId414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72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57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4.bin"/><Relationship Id="rId271" Type="http://schemas.openxmlformats.org/officeDocument/2006/relationships/oleObject" Target="embeddings/oleObject14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78.bin"/><Relationship Id="rId369" Type="http://schemas.openxmlformats.org/officeDocument/2006/relationships/image" Target="media/image162.wmf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9.bin"/><Relationship Id="rId240" Type="http://schemas.openxmlformats.org/officeDocument/2006/relationships/image" Target="media/image108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3.wmf"/><Relationship Id="rId338" Type="http://schemas.openxmlformats.org/officeDocument/2006/relationships/oleObject" Target="embeddings/oleObject184.bin"/><Relationship Id="rId8" Type="http://schemas.openxmlformats.org/officeDocument/2006/relationships/oleObject" Target="embeddings/oleObject1.bin"/><Relationship Id="rId142" Type="http://schemas.openxmlformats.org/officeDocument/2006/relationships/image" Target="media/image67.wmf"/><Relationship Id="rId184" Type="http://schemas.openxmlformats.org/officeDocument/2006/relationships/oleObject" Target="embeddings/oleObject95.bin"/><Relationship Id="rId391" Type="http://schemas.openxmlformats.org/officeDocument/2006/relationships/image" Target="media/image171.wmf"/><Relationship Id="rId405" Type="http://schemas.openxmlformats.org/officeDocument/2006/relationships/oleObject" Target="embeddings/oleObject222.bin"/><Relationship Id="rId251" Type="http://schemas.openxmlformats.org/officeDocument/2006/relationships/image" Target="media/image112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28.wmf"/><Relationship Id="rId307" Type="http://schemas.openxmlformats.org/officeDocument/2006/relationships/image" Target="media/image134.wmf"/><Relationship Id="rId349" Type="http://schemas.openxmlformats.org/officeDocument/2006/relationships/oleObject" Target="embeddings/oleObject191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53" Type="http://schemas.openxmlformats.org/officeDocument/2006/relationships/oleObject" Target="embeddings/oleObject75.bin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58.wmf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73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3.bin"/><Relationship Id="rId371" Type="http://schemas.openxmlformats.org/officeDocument/2006/relationships/image" Target="media/image16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73" Type="http://schemas.openxmlformats.org/officeDocument/2006/relationships/image" Target="media/image120.wmf"/><Relationship Id="rId329" Type="http://schemas.openxmlformats.org/officeDocument/2006/relationships/oleObject" Target="embeddings/oleObject179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85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0.bin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55.bin"/><Relationship Id="rId37" Type="http://schemas.openxmlformats.org/officeDocument/2006/relationships/image" Target="media/image16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92.bin"/><Relationship Id="rId393" Type="http://schemas.openxmlformats.org/officeDocument/2006/relationships/image" Target="media/image172.wmf"/><Relationship Id="rId407" Type="http://schemas.openxmlformats.org/officeDocument/2006/relationships/oleObject" Target="embeddings/oleObject223.bin"/><Relationship Id="rId211" Type="http://schemas.openxmlformats.org/officeDocument/2006/relationships/oleObject" Target="embeddings/oleObject110.bin"/><Relationship Id="rId253" Type="http://schemas.openxmlformats.org/officeDocument/2006/relationships/image" Target="media/image113.wmf"/><Relationship Id="rId295" Type="http://schemas.openxmlformats.org/officeDocument/2006/relationships/image" Target="media/image129.wmf"/><Relationship Id="rId309" Type="http://schemas.openxmlformats.org/officeDocument/2006/relationships/image" Target="media/image135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7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夜神月ygami</dc:creator>
  <cp:keywords/>
  <dc:description/>
  <cp:lastModifiedBy>夜神月ygami</cp:lastModifiedBy>
  <cp:revision>2</cp:revision>
  <dcterms:created xsi:type="dcterms:W3CDTF">2015-07-22T12:59:00Z</dcterms:created>
  <dcterms:modified xsi:type="dcterms:W3CDTF">2015-07-22T13:05:00Z</dcterms:modified>
</cp:coreProperties>
</file>